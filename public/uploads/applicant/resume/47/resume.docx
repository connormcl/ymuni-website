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E82CA" w14:textId="77777777" w:rsidR="00E723F1" w:rsidRDefault="00010B54" w:rsidP="006329B5">
      <w:pPr>
        <w:pStyle w:val="Heading1"/>
        <w:spacing w:after="80"/>
        <w:rPr>
          <w:rFonts w:ascii="Verdana" w:hAnsi="Verdana"/>
        </w:rPr>
      </w:pPr>
      <w:bookmarkStart w:id="0" w:name="_GoBack"/>
      <w:bookmarkEnd w:id="0"/>
      <w:r w:rsidRPr="00E723F1">
        <w:rPr>
          <w:rFonts w:ascii="Verdana" w:hAnsi="Verdana"/>
        </w:rPr>
        <w:t>Professional Summary</w:t>
      </w:r>
    </w:p>
    <w:p w14:paraId="273C64B0" w14:textId="446B20CA" w:rsidR="00E723F1" w:rsidRPr="000E6676" w:rsidRDefault="00E723F1" w:rsidP="006329B5">
      <w:pPr>
        <w:pStyle w:val="BodyText"/>
        <w:spacing w:after="0"/>
        <w:rPr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 xml:space="preserve">Experienced programmer, collaborator and problem-solver committed to helping my team succeed. </w:t>
      </w:r>
      <w:proofErr w:type="gramStart"/>
      <w:r w:rsidR="00635608">
        <w:rPr>
          <w:rFonts w:ascii="Verdana" w:hAnsi="Verdana" w:cs="Verdana"/>
          <w:sz w:val="18"/>
          <w:szCs w:val="18"/>
        </w:rPr>
        <w:t>Rare combination of</w:t>
      </w:r>
      <w:r w:rsidRPr="000E6676">
        <w:rPr>
          <w:rFonts w:ascii="Verdana" w:hAnsi="Verdana" w:cs="Verdana"/>
          <w:sz w:val="18"/>
          <w:szCs w:val="18"/>
        </w:rPr>
        <w:t xml:space="preserve"> technical skills and </w:t>
      </w:r>
      <w:r w:rsidR="00635608">
        <w:rPr>
          <w:rFonts w:ascii="Verdana" w:hAnsi="Verdana" w:cs="Verdana"/>
          <w:sz w:val="18"/>
          <w:szCs w:val="18"/>
        </w:rPr>
        <w:t xml:space="preserve">strong </w:t>
      </w:r>
      <w:r w:rsidRPr="000E6676">
        <w:rPr>
          <w:rFonts w:ascii="Verdana" w:hAnsi="Verdana" w:cs="Verdana"/>
          <w:sz w:val="18"/>
          <w:szCs w:val="18"/>
        </w:rPr>
        <w:t>interpersonal abilities.</w:t>
      </w:r>
      <w:proofErr w:type="gramEnd"/>
      <w:r w:rsidR="006329B5">
        <w:rPr>
          <w:rFonts w:ascii="Verdana" w:hAnsi="Verdana" w:cs="Verdana"/>
          <w:sz w:val="18"/>
          <w:szCs w:val="18"/>
        </w:rPr>
        <w:br/>
      </w:r>
    </w:p>
    <w:p w14:paraId="52EF890E" w14:textId="77777777" w:rsidR="00E723F1" w:rsidRDefault="00E723F1" w:rsidP="006329B5">
      <w:pPr>
        <w:pStyle w:val="Heading1"/>
        <w:spacing w:before="0" w:after="100"/>
        <w:rPr>
          <w:rFonts w:ascii="Verdana" w:hAnsi="Verdana"/>
        </w:rPr>
      </w:pPr>
      <w:r>
        <w:rPr>
          <w:rFonts w:ascii="Verdana" w:hAnsi="Verdana"/>
        </w:rPr>
        <w:t>Skills</w:t>
      </w:r>
    </w:p>
    <w:p w14:paraId="4A69C51D" w14:textId="77777777" w:rsidR="00E723F1" w:rsidRDefault="00E723F1" w:rsidP="00E723F1">
      <w:pPr>
        <w:pStyle w:val="ListBullet"/>
        <w:rPr>
          <w:rFonts w:ascii="Verdana" w:hAnsi="Verdana" w:cs="Verdana"/>
          <w:szCs w:val="20"/>
        </w:rPr>
        <w:sectPr w:rsidR="00E723F1" w:rsidSect="00010B54"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6BBBA02" w14:textId="77777777" w:rsidR="00E723F1" w:rsidRPr="000E6676" w:rsidRDefault="00E723F1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lastRenderedPageBreak/>
        <w:t>Ruby on Rails</w:t>
      </w:r>
    </w:p>
    <w:p w14:paraId="5F9228C1" w14:textId="3B1B0FEF" w:rsidR="000D718C" w:rsidRPr="00C433FF" w:rsidRDefault="000428F6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</w:t>
      </w:r>
    </w:p>
    <w:p w14:paraId="6C13CA8B" w14:textId="246AE90F" w:rsidR="00C433FF" w:rsidRPr="000428F6" w:rsidRDefault="005F0737" w:rsidP="000428F6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Java</w:t>
      </w:r>
    </w:p>
    <w:p w14:paraId="347B9E85" w14:textId="77777777" w:rsidR="005F0737" w:rsidRPr="00C433FF" w:rsidRDefault="005F0737" w:rsidP="005F0737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Python</w:t>
      </w:r>
    </w:p>
    <w:p w14:paraId="503F6AC1" w14:textId="413626D4" w:rsidR="00C433FF" w:rsidRPr="00C433FF" w:rsidRDefault="00D63A36" w:rsidP="00C433FF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PHP</w:t>
      </w:r>
    </w:p>
    <w:p w14:paraId="68D843EF" w14:textId="15CECCA0" w:rsidR="0049756F" w:rsidRPr="0049756F" w:rsidRDefault="00E723F1" w:rsidP="0049756F">
      <w:pPr>
        <w:pStyle w:val="ListBullet"/>
        <w:contextualSpacing w:val="0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HTML/CSS</w:t>
      </w:r>
    </w:p>
    <w:p w14:paraId="4A241938" w14:textId="77777777" w:rsidR="0049756F" w:rsidRPr="0049756F" w:rsidRDefault="0049756F" w:rsidP="0049756F">
      <w:pPr>
        <w:pStyle w:val="ListBullet"/>
        <w:numPr>
          <w:ilvl w:val="0"/>
          <w:numId w:val="0"/>
        </w:numPr>
        <w:contextualSpacing w:val="0"/>
        <w:rPr>
          <w:rFonts w:ascii="Verdana" w:hAnsi="Verdana"/>
          <w:sz w:val="18"/>
          <w:szCs w:val="18"/>
        </w:rPr>
      </w:pPr>
    </w:p>
    <w:p w14:paraId="663E93CD" w14:textId="34FE5FAA" w:rsidR="0049756F" w:rsidRPr="0049756F" w:rsidRDefault="006C71A7" w:rsidP="0049756F">
      <w:pPr>
        <w:pStyle w:val="ListBullet"/>
        <w:contextualSpacing w:val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lastRenderedPageBreak/>
        <w:t>Git</w:t>
      </w:r>
      <w:proofErr w:type="spellEnd"/>
      <w:r>
        <w:rPr>
          <w:rFonts w:ascii="Verdana" w:hAnsi="Verdana" w:cs="Verdana"/>
          <w:sz w:val="18"/>
          <w:szCs w:val="18"/>
        </w:rPr>
        <w:t>/</w:t>
      </w:r>
      <w:proofErr w:type="spellStart"/>
      <w:r>
        <w:rPr>
          <w:rFonts w:ascii="Verdana" w:hAnsi="Verdana" w:cs="Verdana"/>
          <w:sz w:val="18"/>
          <w:szCs w:val="18"/>
        </w:rPr>
        <w:t>Github</w:t>
      </w:r>
      <w:proofErr w:type="spellEnd"/>
    </w:p>
    <w:p w14:paraId="2457E322" w14:textId="53777582" w:rsidR="00E723F1" w:rsidRPr="00607248" w:rsidRDefault="00E723F1" w:rsidP="00E723F1">
      <w:pPr>
        <w:pStyle w:val="ListBullet"/>
        <w:contextualSpacing w:val="0"/>
        <w:rPr>
          <w:rFonts w:ascii="Verdana" w:hAnsi="Verdana"/>
          <w:szCs w:val="20"/>
        </w:rPr>
      </w:pPr>
      <w:r w:rsidRPr="000E6676">
        <w:rPr>
          <w:rFonts w:ascii="Verdana" w:hAnsi="Verdana" w:cs="Verdana"/>
          <w:sz w:val="18"/>
          <w:szCs w:val="18"/>
        </w:rPr>
        <w:t>Linux</w:t>
      </w:r>
      <w:r w:rsidR="00C433FF">
        <w:rPr>
          <w:rFonts w:ascii="Verdana" w:hAnsi="Verdana" w:cs="Verdana"/>
          <w:sz w:val="18"/>
          <w:szCs w:val="18"/>
        </w:rPr>
        <w:t>, Windows, Mac OSX</w:t>
      </w:r>
    </w:p>
    <w:p w14:paraId="160BF133" w14:textId="28388322" w:rsidR="00607248" w:rsidRPr="00B436DA" w:rsidRDefault="00607248" w:rsidP="00E723F1">
      <w:pPr>
        <w:pStyle w:val="ListBullet"/>
        <w:contextualSpacing w:val="0"/>
        <w:rPr>
          <w:rFonts w:ascii="Verdana" w:hAnsi="Verdana"/>
          <w:szCs w:val="20"/>
        </w:rPr>
      </w:pPr>
      <w:r>
        <w:rPr>
          <w:rFonts w:ascii="Verdana" w:hAnsi="Verdana" w:cs="Verdana"/>
          <w:sz w:val="18"/>
          <w:szCs w:val="18"/>
        </w:rPr>
        <w:t>Android, IOS</w:t>
      </w:r>
    </w:p>
    <w:p w14:paraId="36BDAAE1" w14:textId="145FC942" w:rsidR="00B436DA" w:rsidRDefault="00B436DA" w:rsidP="00E723F1">
      <w:pPr>
        <w:pStyle w:val="ListBullet"/>
        <w:contextualSpacing w:val="0"/>
        <w:rPr>
          <w:rFonts w:ascii="Verdana" w:hAnsi="Verdana"/>
          <w:szCs w:val="20"/>
        </w:rPr>
      </w:pPr>
      <w:proofErr w:type="spellStart"/>
      <w:r>
        <w:rPr>
          <w:rFonts w:ascii="Verdana" w:hAnsi="Verdana"/>
          <w:szCs w:val="20"/>
        </w:rPr>
        <w:t>Javascript</w:t>
      </w:r>
      <w:proofErr w:type="spellEnd"/>
    </w:p>
    <w:p w14:paraId="6732C44C" w14:textId="134BD598" w:rsidR="005227C3" w:rsidRPr="005227C3" w:rsidRDefault="002A63D8" w:rsidP="005227C3">
      <w:pPr>
        <w:pStyle w:val="ListBullet"/>
        <w:contextualSpacing w:val="0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MySQL/P</w:t>
      </w:r>
      <w:r w:rsidR="005E162A">
        <w:rPr>
          <w:rFonts w:ascii="Verdana" w:hAnsi="Verdana"/>
          <w:szCs w:val="20"/>
        </w:rPr>
        <w:t>ostgreSQL</w:t>
      </w:r>
    </w:p>
    <w:p w14:paraId="0E563753" w14:textId="77777777" w:rsidR="0049756F" w:rsidRPr="0049756F" w:rsidRDefault="0049756F" w:rsidP="00EC186B">
      <w:pPr>
        <w:pStyle w:val="ListBullet"/>
        <w:numPr>
          <w:ilvl w:val="0"/>
          <w:numId w:val="0"/>
        </w:numPr>
        <w:contextualSpacing w:val="0"/>
        <w:rPr>
          <w:rFonts w:ascii="Verdana" w:hAnsi="Verdana"/>
          <w:sz w:val="18"/>
          <w:szCs w:val="18"/>
        </w:rPr>
      </w:pPr>
    </w:p>
    <w:p w14:paraId="5AB146F2" w14:textId="083D57C5" w:rsidR="00E723F1" w:rsidRPr="000E6676" w:rsidRDefault="00180E40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Great communication/teamwork </w:t>
      </w:r>
      <w:r w:rsidR="00E723F1" w:rsidRPr="000E6676">
        <w:rPr>
          <w:rFonts w:ascii="Verdana" w:hAnsi="Verdana" w:cs="Verdana"/>
          <w:sz w:val="18"/>
          <w:szCs w:val="18"/>
        </w:rPr>
        <w:t>skills</w:t>
      </w:r>
    </w:p>
    <w:p w14:paraId="5DFBA993" w14:textId="0B600C47" w:rsidR="00E723F1" w:rsidRPr="000E6676" w:rsidRDefault="000870BD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Eager</w:t>
      </w:r>
      <w:r w:rsidR="00E723F1" w:rsidRPr="000E6676">
        <w:rPr>
          <w:rFonts w:ascii="Verdana" w:hAnsi="Verdana" w:cs="Verdana"/>
          <w:sz w:val="18"/>
          <w:szCs w:val="18"/>
        </w:rPr>
        <w:t xml:space="preserve"> to learn and collaborate</w:t>
      </w:r>
    </w:p>
    <w:p w14:paraId="1AA54951" w14:textId="77777777" w:rsidR="00E723F1" w:rsidRPr="000E6676" w:rsidRDefault="00E723F1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Public Speaking</w:t>
      </w:r>
    </w:p>
    <w:p w14:paraId="51FA64E4" w14:textId="77777777" w:rsidR="00E723F1" w:rsidRPr="000E6676" w:rsidRDefault="00E723F1" w:rsidP="00E723F1">
      <w:pPr>
        <w:pStyle w:val="ListBullet"/>
        <w:contextualSpacing w:val="0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Enthusiastic</w:t>
      </w:r>
    </w:p>
    <w:p w14:paraId="0DFD6F13" w14:textId="77777777" w:rsidR="00E723F1" w:rsidRDefault="00E723F1">
      <w:pPr>
        <w:pStyle w:val="Heading1"/>
        <w:contextualSpacing/>
        <w:rPr>
          <w:rFonts w:ascii="Verdana" w:hAnsi="Verdana"/>
        </w:rPr>
        <w:sectPr w:rsidR="00E723F1" w:rsidSect="006329B5">
          <w:type w:val="continuous"/>
          <w:pgSz w:w="12240" w:h="15840"/>
          <w:pgMar w:top="720" w:right="720" w:bottom="720" w:left="720" w:header="720" w:footer="720" w:gutter="0"/>
          <w:cols w:num="3" w:space="540"/>
          <w:titlePg/>
          <w:docGrid w:linePitch="360"/>
        </w:sectPr>
      </w:pPr>
    </w:p>
    <w:p w14:paraId="4E9AE320" w14:textId="77777777" w:rsidR="00075E2D" w:rsidRDefault="00010B54" w:rsidP="006329B5">
      <w:pPr>
        <w:pStyle w:val="Heading1"/>
        <w:spacing w:before="0" w:after="100"/>
        <w:rPr>
          <w:rFonts w:ascii="Verdana" w:hAnsi="Verdana"/>
        </w:rPr>
      </w:pPr>
      <w:r w:rsidRPr="00E723F1">
        <w:rPr>
          <w:rFonts w:ascii="Verdana" w:hAnsi="Verdana"/>
        </w:rPr>
        <w:lastRenderedPageBreak/>
        <w:t>Work History</w:t>
      </w:r>
    </w:p>
    <w:p w14:paraId="3406E74E" w14:textId="77777777" w:rsidR="006A4F8A" w:rsidRPr="00E723F1" w:rsidRDefault="006A4F8A" w:rsidP="006329B5">
      <w:pPr>
        <w:pStyle w:val="Heading2"/>
        <w:spacing w:before="0"/>
        <w:rPr>
          <w:rFonts w:ascii="Verdana" w:hAnsi="Verdana"/>
        </w:rPr>
      </w:pPr>
      <w:r>
        <w:rPr>
          <w:rFonts w:ascii="Verdana" w:hAnsi="Verdana"/>
        </w:rPr>
        <w:t xml:space="preserve">Ruby on Rails Developer, Yale STC Developers – New Haven, CT 1/2015 to present </w:t>
      </w:r>
    </w:p>
    <w:sdt>
      <w:sdtPr>
        <w:rPr>
          <w:rFonts w:ascii="Verdana" w:hAnsi="Verdana"/>
          <w:sz w:val="18"/>
          <w:szCs w:val="18"/>
        </w:rPr>
        <w:id w:val="-1168015201"/>
        <w:placeholder>
          <w:docPart w:val="7D17EDBC6B68694884FD324C788B16CE"/>
        </w:placeholder>
      </w:sdtPr>
      <w:sdtEndPr>
        <w:rPr>
          <w:sz w:val="20"/>
          <w:szCs w:val="22"/>
        </w:rPr>
      </w:sdtEndPr>
      <w:sdtContent>
        <w:p w14:paraId="07E46FC9" w14:textId="18AF5656" w:rsidR="006A4F8A" w:rsidRDefault="006A4F8A" w:rsidP="006A4F8A">
          <w:pPr>
            <w:pStyle w:val="ListBullet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 xml:space="preserve">Paid member of a team of Ruby on Rails developers working on Yale-affiliated development projects. </w:t>
          </w:r>
        </w:p>
        <w:p w14:paraId="61A11A54" w14:textId="600AA979" w:rsidR="006A4F8A" w:rsidRDefault="006A4F8A" w:rsidP="006A4F8A">
          <w:pPr>
            <w:pStyle w:val="ListBullet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Current app is titled “Reservations” –</w:t>
          </w:r>
          <w:r w:rsidR="00836C6A">
            <w:rPr>
              <w:rFonts w:ascii="Verdana" w:hAnsi="Verdana"/>
              <w:sz w:val="18"/>
              <w:szCs w:val="18"/>
            </w:rPr>
            <w:t xml:space="preserve"> </w:t>
          </w:r>
          <w:r>
            <w:rPr>
              <w:rFonts w:ascii="Verdana" w:hAnsi="Verdana"/>
              <w:sz w:val="18"/>
              <w:szCs w:val="18"/>
            </w:rPr>
            <w:t>open source site that allows organizations to lend equipment.</w:t>
          </w:r>
        </w:p>
        <w:p w14:paraId="2DE83A96" w14:textId="77777777" w:rsidR="006A4F8A" w:rsidRPr="006A4F8A" w:rsidRDefault="006A4F8A" w:rsidP="006A4F8A">
          <w:pPr>
            <w:pStyle w:val="ListBullet"/>
            <w:rPr>
              <w:rFonts w:ascii="Verdana" w:hAnsi="Verdana"/>
            </w:rPr>
          </w:pPr>
          <w:r>
            <w:rPr>
              <w:rFonts w:ascii="Verdana" w:hAnsi="Verdana"/>
              <w:sz w:val="18"/>
              <w:szCs w:val="18"/>
            </w:rPr>
            <w:t xml:space="preserve">Development strategies on the job include Test Driven Development, Pair Programming, and extensive use of </w:t>
          </w:r>
          <w:proofErr w:type="spellStart"/>
          <w:r>
            <w:rPr>
              <w:rFonts w:ascii="Verdana" w:hAnsi="Verdana"/>
              <w:sz w:val="18"/>
              <w:szCs w:val="18"/>
            </w:rPr>
            <w:t>Github</w:t>
          </w:r>
          <w:proofErr w:type="spellEnd"/>
          <w:r>
            <w:rPr>
              <w:rFonts w:ascii="Verdana" w:hAnsi="Verdana"/>
              <w:sz w:val="18"/>
              <w:szCs w:val="18"/>
            </w:rPr>
            <w:t xml:space="preserve">. </w:t>
          </w:r>
          <w:hyperlink r:id="rId12" w:history="1">
            <w:r w:rsidRPr="005307A5">
              <w:rPr>
                <w:rStyle w:val="Hyperlink"/>
                <w:rFonts w:ascii="Verdana" w:hAnsi="Verdana"/>
                <w:color w:val="0070C0"/>
                <w:sz w:val="18"/>
                <w:szCs w:val="18"/>
              </w:rPr>
              <w:t>https://github.com/YaleSTC/reservations</w:t>
            </w:r>
          </w:hyperlink>
        </w:p>
        <w:p w14:paraId="1C9DF025" w14:textId="77777777" w:rsidR="006A4F8A" w:rsidRPr="00E723F1" w:rsidRDefault="005457F6" w:rsidP="006A4F8A">
          <w:pPr>
            <w:pStyle w:val="Heading2"/>
            <w:rPr>
              <w:rFonts w:ascii="Verdana" w:hAnsi="Verdana"/>
            </w:rPr>
          </w:pPr>
          <w:sdt>
            <w:sdtPr>
              <w:rPr>
                <w:rFonts w:ascii="Verdana" w:hAnsi="Verdana"/>
              </w:rPr>
              <w:id w:val="-2011517518"/>
              <w:placeholder>
                <w:docPart w:val="9D62269869A95743BE81831B949F2341"/>
              </w:placeholder>
            </w:sdtPr>
            <w:sdtEndPr/>
            <w:sdtContent>
              <w:r w:rsidR="006A4F8A">
                <w:rPr>
                  <w:rFonts w:ascii="Verdana" w:hAnsi="Verdana"/>
                </w:rPr>
                <w:t>Webmaster/Head of Technology, Yale Model United Nations Institute</w:t>
              </w:r>
              <w:r w:rsidR="006A4F8A" w:rsidRPr="00E723F1">
                <w:rPr>
                  <w:rFonts w:ascii="Verdana" w:hAnsi="Verdana"/>
                </w:rPr>
                <w:t xml:space="preserve"> – </w:t>
              </w:r>
              <w:r w:rsidR="006A4F8A">
                <w:rPr>
                  <w:rFonts w:ascii="Verdana" w:hAnsi="Verdana"/>
                </w:rPr>
                <w:t>New Haven, CT</w:t>
              </w:r>
            </w:sdtContent>
          </w:sdt>
          <w:r w:rsidR="006A4F8A" w:rsidRPr="00E723F1">
            <w:rPr>
              <w:rFonts w:ascii="Verdana" w:hAnsi="Verdana"/>
            </w:rPr>
            <w:tab/>
          </w:r>
          <w:r w:rsidR="006A4F8A">
            <w:rPr>
              <w:rFonts w:ascii="Verdana" w:hAnsi="Verdana"/>
            </w:rPr>
            <w:t>11</w:t>
          </w:r>
          <w:r w:rsidR="006A4F8A" w:rsidRPr="00E723F1">
            <w:rPr>
              <w:rFonts w:ascii="Verdana" w:hAnsi="Verdana"/>
            </w:rPr>
            <w:t>/2014 t</w:t>
          </w:r>
          <w:r w:rsidR="006A4F8A">
            <w:rPr>
              <w:rFonts w:ascii="Verdana" w:hAnsi="Verdana"/>
            </w:rPr>
            <w:t>o present</w:t>
          </w:r>
        </w:p>
        <w:sdt>
          <w:sdtPr>
            <w:rPr>
              <w:rFonts w:ascii="Verdana" w:hAnsi="Verdana"/>
              <w:sz w:val="18"/>
              <w:szCs w:val="18"/>
            </w:rPr>
            <w:id w:val="-684132196"/>
            <w:placeholder>
              <w:docPart w:val="45A0BABFE7132348A74EE8845F50CFCE"/>
            </w:placeholder>
          </w:sdtPr>
          <w:sdtEndPr>
            <w:rPr>
              <w:sz w:val="20"/>
              <w:szCs w:val="22"/>
            </w:rPr>
          </w:sdtEndPr>
          <w:sdtContent>
            <w:p w14:paraId="032F468F" w14:textId="49DC1CC3" w:rsidR="006A4F8A" w:rsidRDefault="006A4F8A" w:rsidP="006A4F8A">
              <w:pPr>
                <w:pStyle w:val="ListBullet"/>
                <w:rPr>
                  <w:rFonts w:ascii="Verdana" w:hAnsi="Verdana"/>
                  <w:sz w:val="18"/>
                  <w:szCs w:val="18"/>
                </w:rPr>
              </w:pPr>
              <w:r>
                <w:rPr>
                  <w:rFonts w:ascii="Verdana" w:hAnsi="Verdana"/>
                  <w:sz w:val="18"/>
                  <w:szCs w:val="18"/>
                </w:rPr>
                <w:t xml:space="preserve">Built </w:t>
              </w:r>
              <w:r w:rsidR="000F3CA6">
                <w:rPr>
                  <w:rFonts w:ascii="Verdana" w:hAnsi="Verdana"/>
                  <w:sz w:val="18"/>
                  <w:szCs w:val="18"/>
                </w:rPr>
                <w:t xml:space="preserve">responsive </w:t>
              </w:r>
              <w:r>
                <w:rPr>
                  <w:rFonts w:ascii="Verdana" w:hAnsi="Verdana"/>
                  <w:sz w:val="18"/>
                  <w:szCs w:val="18"/>
                </w:rPr>
                <w:t>website from the ground up</w:t>
              </w:r>
              <w:r w:rsidR="00EC7744">
                <w:rPr>
                  <w:rFonts w:ascii="Verdana" w:hAnsi="Verdana"/>
                  <w:sz w:val="18"/>
                  <w:szCs w:val="18"/>
                </w:rPr>
                <w:t xml:space="preserve"> for YMUNI using Ruby on Rails, </w:t>
              </w:r>
              <w:proofErr w:type="spellStart"/>
              <w:r w:rsidR="00EC7744">
                <w:rPr>
                  <w:rFonts w:ascii="Verdana" w:hAnsi="Verdana"/>
                  <w:sz w:val="18"/>
                  <w:szCs w:val="18"/>
                </w:rPr>
                <w:t>Javascript</w:t>
              </w:r>
              <w:proofErr w:type="spellEnd"/>
              <w:r w:rsidR="00EC7744">
                <w:rPr>
                  <w:rFonts w:ascii="Verdana" w:hAnsi="Verdana"/>
                  <w:sz w:val="18"/>
                  <w:szCs w:val="18"/>
                </w:rPr>
                <w:t>, PostgreSQL.</w:t>
              </w:r>
            </w:p>
            <w:p w14:paraId="16C752BA" w14:textId="77777777" w:rsidR="006A4F8A" w:rsidRDefault="006A4F8A" w:rsidP="006A4F8A">
              <w:pPr>
                <w:pStyle w:val="ListBullet"/>
                <w:rPr>
                  <w:rFonts w:ascii="Verdana" w:hAnsi="Verdana"/>
                  <w:sz w:val="18"/>
                  <w:szCs w:val="18"/>
                </w:rPr>
              </w:pPr>
              <w:r w:rsidRPr="006A4F8A">
                <w:rPr>
                  <w:rFonts w:ascii="Verdana" w:hAnsi="Verdana"/>
                  <w:sz w:val="18"/>
                  <w:szCs w:val="18"/>
                </w:rPr>
                <w:t xml:space="preserve">System allows for applicants to apply to this prestigious program and staff members to review applications. The entire application process is seamless and online. </w:t>
              </w:r>
              <w:hyperlink r:id="rId13" w:history="1">
                <w:r w:rsidRPr="005307A5">
                  <w:rPr>
                    <w:rStyle w:val="Hyperlink"/>
                    <w:rFonts w:ascii="Verdana" w:hAnsi="Verdana"/>
                    <w:color w:val="0070C0"/>
                    <w:sz w:val="18"/>
                    <w:szCs w:val="18"/>
                  </w:rPr>
                  <w:t>http://www.ymuni.yira.org</w:t>
                </w:r>
              </w:hyperlink>
              <w:r w:rsidRPr="005307A5">
                <w:rPr>
                  <w:rFonts w:ascii="Verdana" w:hAnsi="Verdana"/>
                  <w:color w:val="0070C0"/>
                  <w:sz w:val="18"/>
                  <w:szCs w:val="18"/>
                </w:rPr>
                <w:t xml:space="preserve"> </w:t>
              </w:r>
            </w:p>
            <w:p w14:paraId="69E158DE" w14:textId="77777777" w:rsidR="006A4F8A" w:rsidRPr="00E723F1" w:rsidRDefault="005457F6" w:rsidP="006A4F8A">
              <w:pPr>
                <w:pStyle w:val="Heading2"/>
                <w:rPr>
                  <w:rFonts w:ascii="Verdana" w:hAnsi="Verdana"/>
                </w:rPr>
              </w:pPr>
              <w:sdt>
                <w:sdtPr>
                  <w:rPr>
                    <w:rFonts w:ascii="Verdana" w:hAnsi="Verdana"/>
                  </w:rPr>
                  <w:id w:val="9459744"/>
                  <w:placeholder>
                    <w:docPart w:val="AA32A97744679F4583E42D8EBC9FBD5E"/>
                  </w:placeholder>
                </w:sdtPr>
                <w:sdtEndPr/>
                <w:sdtContent>
                  <w:r w:rsidR="006A4F8A" w:rsidRPr="00E723F1">
                    <w:rPr>
                      <w:rFonts w:ascii="Verdana" w:hAnsi="Verdana"/>
                    </w:rPr>
                    <w:t>Counselor, Mount Olive STEM Summer Camp – Mount Olive, NJ</w:t>
                  </w:r>
                </w:sdtContent>
              </w:sdt>
              <w:r w:rsidR="006A4F8A" w:rsidRPr="00E723F1">
                <w:rPr>
                  <w:rFonts w:ascii="Verdana" w:hAnsi="Verdana"/>
                </w:rPr>
                <w:tab/>
                <w:t>07/2014 to 08/2014</w:t>
              </w:r>
            </w:p>
            <w:sdt>
              <w:sdtPr>
                <w:rPr>
                  <w:rFonts w:ascii="Verdana" w:hAnsi="Verdana"/>
                  <w:sz w:val="18"/>
                  <w:szCs w:val="18"/>
                </w:rPr>
                <w:id w:val="9459797"/>
                <w:placeholder>
                  <w:docPart w:val="978AD1229E43E8419A6A54F5EB93045E"/>
                </w:placeholder>
              </w:sdtPr>
              <w:sdtEndPr>
                <w:rPr>
                  <w:rFonts w:asciiTheme="minorHAnsi" w:hAnsiTheme="minorHAnsi"/>
                  <w:sz w:val="20"/>
                  <w:szCs w:val="22"/>
                </w:rPr>
              </w:sdtEndPr>
              <w:sdtContent>
                <w:p w14:paraId="4C0BB164" w14:textId="42BBE133" w:rsidR="006A4F8A" w:rsidRDefault="006A4F8A" w:rsidP="006A4F8A">
                  <w:pPr>
                    <w:pStyle w:val="ListBullet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6676">
                    <w:rPr>
                      <w:rFonts w:ascii="Verdana" w:hAnsi="Verdana"/>
                      <w:sz w:val="18"/>
                      <w:szCs w:val="18"/>
                    </w:rPr>
                    <w:t>Managed the d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rones group at this summer camp</w:t>
                  </w:r>
                  <w:r w:rsidR="003E7FB2"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7E418E8E" w14:textId="300A6EDF" w:rsidR="006A4F8A" w:rsidRPr="006A4F8A" w:rsidRDefault="0035472A" w:rsidP="006A4F8A">
                  <w:pPr>
                    <w:pStyle w:val="ListBulle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Taught</w:t>
                  </w:r>
                  <w:r w:rsidR="006A4F8A" w:rsidRPr="006A4F8A">
                    <w:rPr>
                      <w:rFonts w:ascii="Verdana" w:hAnsi="Verdana"/>
                      <w:sz w:val="18"/>
                      <w:szCs w:val="18"/>
                    </w:rPr>
                    <w:t xml:space="preserve"> kids in grades 6-8 how to build and fly quad-copters and remote controlled airplanes.</w:t>
                  </w:r>
                </w:p>
              </w:sdtContent>
            </w:sdt>
          </w:sdtContent>
        </w:sdt>
      </w:sdtContent>
    </w:sdt>
    <w:p w14:paraId="27081772" w14:textId="37212B6C" w:rsidR="00075E2D" w:rsidRPr="00E723F1" w:rsidRDefault="005457F6">
      <w:pPr>
        <w:pStyle w:val="Heading2"/>
        <w:rPr>
          <w:rFonts w:ascii="Verdana" w:hAnsi="Verdana"/>
        </w:rPr>
      </w:pPr>
      <w:sdt>
        <w:sdtPr>
          <w:rPr>
            <w:rFonts w:ascii="Verdana" w:hAnsi="Verdana"/>
          </w:rPr>
          <w:id w:val="9459739"/>
          <w:placeholder>
            <w:docPart w:val="44B130D3AA945C449BB06A4DF58C185A"/>
          </w:placeholder>
        </w:sdtPr>
        <w:sdtEndPr/>
        <w:sdtContent>
          <w:r w:rsidR="00010B54" w:rsidRPr="00E723F1">
            <w:rPr>
              <w:rFonts w:ascii="Verdana" w:hAnsi="Verdana"/>
            </w:rPr>
            <w:t xml:space="preserve">Java Programmer, Radio Spirits – </w:t>
          </w:r>
          <w:r w:rsidR="003C48F6">
            <w:rPr>
              <w:rFonts w:ascii="Verdana" w:hAnsi="Verdana"/>
            </w:rPr>
            <w:t>Cedar Grove</w:t>
          </w:r>
          <w:r w:rsidR="00010B54" w:rsidRPr="00E723F1">
            <w:rPr>
              <w:rFonts w:ascii="Verdana" w:hAnsi="Verdana"/>
            </w:rPr>
            <w:t>, NJ</w:t>
          </w:r>
        </w:sdtContent>
      </w:sdt>
      <w:r w:rsidR="00086D53" w:rsidRPr="00E723F1">
        <w:rPr>
          <w:rFonts w:ascii="Verdana" w:hAnsi="Verdana"/>
        </w:rPr>
        <w:tab/>
      </w:r>
      <w:r w:rsidR="00010B54" w:rsidRPr="00E723F1">
        <w:rPr>
          <w:rFonts w:ascii="Verdana" w:hAnsi="Verdana"/>
        </w:rPr>
        <w:t>06/2013 to 03/2014</w:t>
      </w:r>
    </w:p>
    <w:p w14:paraId="67C10BE0" w14:textId="348A6F16" w:rsidR="003C48F6" w:rsidRPr="003C48F6" w:rsidRDefault="00010B54" w:rsidP="003C48F6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Developed a cross platform Java program that allows customers to download audio files from a web-based subscription service.</w:t>
      </w:r>
    </w:p>
    <w:p w14:paraId="6E710438" w14:textId="77777777" w:rsidR="00075E2D" w:rsidRDefault="00086D53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t>Education</w:t>
      </w:r>
    </w:p>
    <w:p w14:paraId="54A3ED33" w14:textId="2FCFA528" w:rsidR="00CA1083" w:rsidRPr="00F50D98" w:rsidRDefault="005457F6" w:rsidP="00F50D98">
      <w:pPr>
        <w:pStyle w:val="BodyText"/>
        <w:spacing w:after="0"/>
        <w:rPr>
          <w:sz w:val="22"/>
        </w:rPr>
      </w:pPr>
      <w:sdt>
        <w:sdtPr>
          <w:rPr>
            <w:rFonts w:ascii="Verdana" w:hAnsi="Verdana"/>
          </w:rPr>
          <w:id w:val="9459752"/>
          <w:placeholder>
            <w:docPart w:val="34E079A0D92D5843A98DDA6DB36FBB52"/>
          </w:placeholder>
        </w:sdtPr>
        <w:sdtEndPr>
          <w:rPr>
            <w:sz w:val="22"/>
          </w:rPr>
        </w:sdtEndPr>
        <w:sdtContent>
          <w:r w:rsidR="00CA1083" w:rsidRPr="00F50D98">
            <w:rPr>
              <w:rFonts w:ascii="Verdana" w:hAnsi="Verdana"/>
              <w:sz w:val="22"/>
            </w:rPr>
            <w:t>Yale University – New Haven, CT</w:t>
          </w:r>
        </w:sdtContent>
      </w:sdt>
    </w:p>
    <w:p w14:paraId="76DFAC0D" w14:textId="7DD86CD3" w:rsidR="00D84592" w:rsidRPr="00F50D98" w:rsidRDefault="005457F6" w:rsidP="00F50D98">
      <w:pPr>
        <w:pStyle w:val="Heading2"/>
        <w:tabs>
          <w:tab w:val="left" w:pos="6314"/>
        </w:tabs>
        <w:spacing w:before="0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9459748"/>
          <w:placeholder>
            <w:docPart w:val="0DF4F31469DD5F47B5555F0B935D4AA5"/>
          </w:placeholder>
        </w:sdtPr>
        <w:sdtEndPr/>
        <w:sdtContent>
          <w:r w:rsidR="00010B54" w:rsidRPr="00F50D98">
            <w:rPr>
              <w:rFonts w:ascii="Verdana" w:hAnsi="Verdana"/>
              <w:sz w:val="20"/>
              <w:szCs w:val="20"/>
            </w:rPr>
            <w:t>Bachelor of Sc</w:t>
          </w:r>
          <w:r w:rsidR="00D84592" w:rsidRPr="00F50D98">
            <w:rPr>
              <w:rFonts w:ascii="Verdana" w:hAnsi="Verdana"/>
              <w:sz w:val="20"/>
              <w:szCs w:val="20"/>
            </w:rPr>
            <w:t>ience: Computer Science, Class of 2018</w:t>
          </w:r>
        </w:sdtContent>
      </w:sdt>
    </w:p>
    <w:p w14:paraId="47B01BD2" w14:textId="5B2B0FB0" w:rsidR="005227C3" w:rsidRPr="00F50D98" w:rsidRDefault="005457F6" w:rsidP="00F50D98">
      <w:pPr>
        <w:pStyle w:val="Heading2"/>
        <w:tabs>
          <w:tab w:val="left" w:pos="6314"/>
        </w:tabs>
        <w:spacing w:before="0"/>
        <w:rPr>
          <w:rFonts w:ascii="Verdana" w:hAnsi="Verdana"/>
          <w:sz w:val="20"/>
          <w:szCs w:val="20"/>
        </w:rPr>
      </w:pPr>
      <w:sdt>
        <w:sdtPr>
          <w:rPr>
            <w:rFonts w:ascii="Verdana" w:hAnsi="Verdana"/>
            <w:sz w:val="20"/>
            <w:szCs w:val="20"/>
          </w:rPr>
          <w:id w:val="1837948565"/>
          <w:placeholder>
            <w:docPart w:val="CF1ED2AFDA01A14F9CC0A4A7B06ED9FD"/>
          </w:placeholder>
        </w:sdtPr>
        <w:sdtEndPr/>
        <w:sdtContent>
          <w:r w:rsidR="00D84592" w:rsidRPr="00F50D98">
            <w:rPr>
              <w:rFonts w:ascii="Verdana" w:hAnsi="Verdana"/>
              <w:sz w:val="20"/>
              <w:szCs w:val="20"/>
            </w:rPr>
            <w:t>Bachelor of Science: Economics, Class of 2018 (Double Major)</w:t>
          </w:r>
        </w:sdtContent>
      </w:sdt>
    </w:p>
    <w:p w14:paraId="1E05CB47" w14:textId="3DB2DF49" w:rsidR="005227C3" w:rsidRPr="00F50D98" w:rsidRDefault="005227C3" w:rsidP="00F50D98">
      <w:pPr>
        <w:pStyle w:val="BodyText"/>
        <w:spacing w:before="240"/>
        <w:rPr>
          <w:rFonts w:ascii="Verdana" w:hAnsi="Verdana"/>
          <w:sz w:val="18"/>
          <w:szCs w:val="18"/>
        </w:rPr>
      </w:pPr>
      <w:r w:rsidRPr="00F50D98">
        <w:rPr>
          <w:rFonts w:ascii="Verdana" w:hAnsi="Verdana"/>
          <w:sz w:val="18"/>
          <w:szCs w:val="18"/>
        </w:rPr>
        <w:t>Scored 5/5 on following AP Tests: Calculus AB, Calculus BC, Statistics, Computer Science, Chemistry, Physics C: Mechanics, Physics C: Electricity and Magnetism</w:t>
      </w:r>
    </w:p>
    <w:p w14:paraId="3F4DBE63" w14:textId="77777777" w:rsidR="00010B54" w:rsidRPr="00E723F1" w:rsidRDefault="00010B54" w:rsidP="00010B54">
      <w:pPr>
        <w:pStyle w:val="Heading1"/>
        <w:rPr>
          <w:rFonts w:ascii="Verdana" w:hAnsi="Verdana"/>
        </w:rPr>
      </w:pPr>
      <w:r w:rsidRPr="00E723F1">
        <w:rPr>
          <w:rFonts w:ascii="Verdana" w:hAnsi="Verdana"/>
        </w:rPr>
        <w:lastRenderedPageBreak/>
        <w:t>Other Experience</w:t>
      </w:r>
      <w:r w:rsidRPr="00E723F1">
        <w:rPr>
          <w:rFonts w:ascii="Verdana" w:hAnsi="Verdana"/>
        </w:rPr>
        <w:softHyphen/>
      </w:r>
      <w:r w:rsidRPr="00E723F1">
        <w:rPr>
          <w:rFonts w:ascii="Verdana" w:hAnsi="Verdana"/>
        </w:rPr>
        <w:softHyphen/>
      </w:r>
      <w:r w:rsidRPr="00E723F1">
        <w:rPr>
          <w:rFonts w:ascii="Verdana" w:hAnsi="Verdana"/>
        </w:rPr>
        <w:softHyphen/>
      </w:r>
    </w:p>
    <w:p w14:paraId="248DA4CC" w14:textId="77777777" w:rsidR="000E6676" w:rsidRPr="00E723F1" w:rsidRDefault="00010B54" w:rsidP="00010B54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Captain of FIRST Robotics Team 11, 4 years</w:t>
      </w:r>
    </w:p>
    <w:p w14:paraId="68F7EEDD" w14:textId="77777777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Responsible for overseeing the designing, building, and programming of each year's robot.</w:t>
      </w:r>
    </w:p>
    <w:p w14:paraId="5B60DFD9" w14:textId="77777777" w:rsidR="00A36B43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 xml:space="preserve">Experienced </w:t>
      </w:r>
      <w:r w:rsidR="00493172">
        <w:rPr>
          <w:rFonts w:ascii="Verdana" w:hAnsi="Verdana"/>
          <w:sz w:val="18"/>
          <w:szCs w:val="18"/>
        </w:rPr>
        <w:t xml:space="preserve">with </w:t>
      </w:r>
      <w:proofErr w:type="spellStart"/>
      <w:r w:rsidR="00A36B43">
        <w:rPr>
          <w:rFonts w:ascii="Verdana" w:hAnsi="Verdana"/>
          <w:sz w:val="18"/>
          <w:szCs w:val="18"/>
        </w:rPr>
        <w:t>Solidworks</w:t>
      </w:r>
      <w:proofErr w:type="spellEnd"/>
      <w:r w:rsidR="00A36B43">
        <w:rPr>
          <w:rFonts w:ascii="Verdana" w:hAnsi="Verdana"/>
          <w:sz w:val="18"/>
          <w:szCs w:val="18"/>
        </w:rPr>
        <w:t xml:space="preserve"> 3D CAD software.</w:t>
      </w:r>
    </w:p>
    <w:p w14:paraId="0A937C70" w14:textId="0118889F" w:rsidR="00010B54" w:rsidRPr="000E6676" w:rsidRDefault="00A36B43" w:rsidP="00010B54">
      <w:pPr>
        <w:pStyle w:val="ListBulle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teaching other team members</w:t>
      </w:r>
      <w:r w:rsidR="00493172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Solidworks</w:t>
      </w:r>
      <w:proofErr w:type="spellEnd"/>
      <w:r>
        <w:rPr>
          <w:rFonts w:ascii="Verdana" w:hAnsi="Verdana"/>
          <w:sz w:val="18"/>
          <w:szCs w:val="18"/>
        </w:rPr>
        <w:t xml:space="preserve"> 3D CAD software, computer programming, and machine shop tools.</w:t>
      </w:r>
    </w:p>
    <w:p w14:paraId="57199A98" w14:textId="573BFB96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L</w:t>
      </w:r>
      <w:r w:rsidR="00B718F7">
        <w:rPr>
          <w:rFonts w:ascii="Verdana" w:hAnsi="Verdana"/>
          <w:sz w:val="18"/>
          <w:szCs w:val="18"/>
        </w:rPr>
        <w:t>e</w:t>
      </w:r>
      <w:r w:rsidR="00546568">
        <w:rPr>
          <w:rFonts w:ascii="Verdana" w:hAnsi="Verdana"/>
          <w:sz w:val="18"/>
          <w:szCs w:val="18"/>
        </w:rPr>
        <w:t>d team to win numerous awards and</w:t>
      </w:r>
      <w:r w:rsidRPr="000E6676">
        <w:rPr>
          <w:rFonts w:ascii="Verdana" w:hAnsi="Verdana"/>
          <w:sz w:val="18"/>
          <w:szCs w:val="18"/>
        </w:rPr>
        <w:t xml:space="preserve"> regional competitions.</w:t>
      </w:r>
    </w:p>
    <w:p w14:paraId="0C4CA51E" w14:textId="332F8FD8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Qualified</w:t>
      </w:r>
      <w:r w:rsidR="00B718F7">
        <w:rPr>
          <w:rFonts w:ascii="Verdana" w:hAnsi="Verdana"/>
          <w:sz w:val="18"/>
          <w:szCs w:val="18"/>
        </w:rPr>
        <w:t xml:space="preserve"> for</w:t>
      </w:r>
      <w:r w:rsidRPr="000E6676">
        <w:rPr>
          <w:rFonts w:ascii="Verdana" w:hAnsi="Verdana"/>
          <w:sz w:val="18"/>
          <w:szCs w:val="18"/>
        </w:rPr>
        <w:t xml:space="preserve"> and competed in the national championships each year.</w:t>
      </w:r>
    </w:p>
    <w:p w14:paraId="736738F3" w14:textId="77777777" w:rsidR="00010B54" w:rsidRPr="000E6676" w:rsidRDefault="00010B54" w:rsidP="00010B54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>Acted as PR head, maintaining strong connections with existing sponsors while acquiring new ones.</w:t>
      </w:r>
    </w:p>
    <w:p w14:paraId="5A00C64D" w14:textId="3CBB27BC" w:rsidR="00010B54" w:rsidRPr="00E723F1" w:rsidRDefault="00010B54" w:rsidP="00010B54">
      <w:pPr>
        <w:pStyle w:val="ListBullet"/>
        <w:rPr>
          <w:rFonts w:ascii="Verdana" w:hAnsi="Verdana"/>
        </w:rPr>
      </w:pPr>
      <w:r w:rsidRPr="000E6676">
        <w:rPr>
          <w:rFonts w:ascii="Verdana" w:hAnsi="Verdana"/>
          <w:sz w:val="18"/>
          <w:szCs w:val="18"/>
        </w:rPr>
        <w:t>Drove the robot in competition, gained experience working alongside others under pressure</w:t>
      </w:r>
      <w:r w:rsidR="003E7FB2">
        <w:rPr>
          <w:rFonts w:ascii="Verdana" w:hAnsi="Verdana"/>
          <w:sz w:val="18"/>
          <w:szCs w:val="18"/>
        </w:rPr>
        <w:t>.</w:t>
      </w:r>
    </w:p>
    <w:p w14:paraId="6AC453E8" w14:textId="77777777" w:rsidR="00010B54" w:rsidRPr="00E723F1" w:rsidRDefault="00010B54" w:rsidP="00F10E41">
      <w:pPr>
        <w:widowControl w:val="0"/>
        <w:autoSpaceDE w:val="0"/>
        <w:autoSpaceDN w:val="0"/>
        <w:adjustRightInd w:val="0"/>
        <w:spacing w:before="240"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President/Founder of high school Computer Science Club, 2 years</w:t>
      </w:r>
    </w:p>
    <w:p w14:paraId="08D3E69E" w14:textId="77777777" w:rsidR="00E723F1" w:rsidRPr="00E723F1" w:rsidRDefault="00E723F1" w:rsidP="00E723F1">
      <w:pPr>
        <w:pStyle w:val="ListBullet"/>
        <w:rPr>
          <w:rFonts w:ascii="Verdana" w:hAnsi="Verdana"/>
        </w:rPr>
      </w:pPr>
      <w:r w:rsidRPr="000E6676">
        <w:rPr>
          <w:rFonts w:ascii="Verdana" w:hAnsi="Verdana" w:cs="Verdana"/>
          <w:sz w:val="18"/>
          <w:szCs w:val="18"/>
        </w:rPr>
        <w:t>Taught members software/hardware skills</w:t>
      </w:r>
      <w:r w:rsidRPr="00E723F1">
        <w:rPr>
          <w:rFonts w:ascii="Verdana" w:hAnsi="Verdana"/>
        </w:rPr>
        <w:t>.</w:t>
      </w:r>
    </w:p>
    <w:p w14:paraId="4442EE20" w14:textId="77777777" w:rsidR="00010B54" w:rsidRPr="00E723F1" w:rsidRDefault="00010B54" w:rsidP="00F10E41">
      <w:pPr>
        <w:widowControl w:val="0"/>
        <w:autoSpaceDE w:val="0"/>
        <w:autoSpaceDN w:val="0"/>
        <w:adjustRightInd w:val="0"/>
        <w:spacing w:before="240"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Community Service</w:t>
      </w:r>
    </w:p>
    <w:p w14:paraId="56B61A57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Crew Leader - Appalachia Service Project: 10 days each summer, travel to areas in the Appalachian Mountains to renovate houses of underprivileged families</w:t>
      </w:r>
      <w:r w:rsidRPr="000E6676">
        <w:rPr>
          <w:rFonts w:ascii="Verdana" w:hAnsi="Verdana"/>
          <w:sz w:val="18"/>
          <w:szCs w:val="18"/>
        </w:rPr>
        <w:t>.</w:t>
      </w:r>
    </w:p>
    <w:p w14:paraId="231D57D8" w14:textId="72F038B3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 w:cs="Verdana"/>
          <w:sz w:val="18"/>
          <w:szCs w:val="18"/>
        </w:rPr>
        <w:t>Volunteer for Special Olympics - past 7 years: fundraise for the NJ event, typically run the food tent</w:t>
      </w:r>
      <w:r w:rsidR="003E7FB2">
        <w:rPr>
          <w:rFonts w:ascii="Verdana" w:hAnsi="Verdana" w:cs="Verdana"/>
          <w:sz w:val="18"/>
          <w:szCs w:val="18"/>
        </w:rPr>
        <w:t>.</w:t>
      </w:r>
    </w:p>
    <w:p w14:paraId="37BFC3F3" w14:textId="77777777" w:rsidR="00010B54" w:rsidRPr="00E723F1" w:rsidRDefault="00010B54" w:rsidP="00F10E41">
      <w:pPr>
        <w:widowControl w:val="0"/>
        <w:autoSpaceDE w:val="0"/>
        <w:autoSpaceDN w:val="0"/>
        <w:adjustRightInd w:val="0"/>
        <w:spacing w:before="240" w:line="240" w:lineRule="auto"/>
        <w:rPr>
          <w:rFonts w:ascii="Verdana" w:hAnsi="Verdana" w:cs="Verdana"/>
          <w:bCs/>
          <w:sz w:val="22"/>
        </w:rPr>
      </w:pPr>
      <w:r w:rsidRPr="00E723F1">
        <w:rPr>
          <w:rFonts w:ascii="Verdana" w:hAnsi="Verdana" w:cs="Verdana"/>
          <w:bCs/>
          <w:sz w:val="22"/>
        </w:rPr>
        <w:t>Hobbies/Interests</w:t>
      </w:r>
    </w:p>
    <w:p w14:paraId="52CD09E2" w14:textId="77777777" w:rsidR="000E6676" w:rsidRDefault="000E6676" w:rsidP="00E723F1">
      <w:pPr>
        <w:pStyle w:val="ListBullet"/>
        <w:rPr>
          <w:rFonts w:ascii="Verdana" w:hAnsi="Verdana"/>
          <w:sz w:val="18"/>
          <w:szCs w:val="18"/>
        </w:rPr>
        <w:sectPr w:rsidR="000E6676" w:rsidSect="00010B54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1F00FD51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lastRenderedPageBreak/>
        <w:t>Guitarist in various rock bands</w:t>
      </w:r>
    </w:p>
    <w:p w14:paraId="0402DA94" w14:textId="59CAD7D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t xml:space="preserve">Singer in Baker's Dozen </w:t>
      </w:r>
      <w:r w:rsidR="005224E0">
        <w:rPr>
          <w:rFonts w:ascii="Verdana" w:hAnsi="Verdana"/>
          <w:sz w:val="18"/>
          <w:szCs w:val="18"/>
        </w:rPr>
        <w:t xml:space="preserve">of Yale </w:t>
      </w:r>
      <w:r w:rsidRPr="000E6676">
        <w:rPr>
          <w:rFonts w:ascii="Verdana" w:hAnsi="Verdana"/>
          <w:sz w:val="18"/>
          <w:szCs w:val="18"/>
        </w:rPr>
        <w:t>A Cappella group</w:t>
      </w:r>
    </w:p>
    <w:p w14:paraId="7C88248C" w14:textId="77777777" w:rsidR="00E723F1" w:rsidRPr="000E6676" w:rsidRDefault="00E723F1" w:rsidP="00E723F1">
      <w:pPr>
        <w:pStyle w:val="ListBullet"/>
        <w:rPr>
          <w:rFonts w:ascii="Verdana" w:hAnsi="Verdana"/>
          <w:sz w:val="18"/>
          <w:szCs w:val="18"/>
        </w:rPr>
      </w:pPr>
      <w:r w:rsidRPr="000E6676">
        <w:rPr>
          <w:rFonts w:ascii="Verdana" w:hAnsi="Verdana"/>
          <w:sz w:val="18"/>
          <w:szCs w:val="18"/>
        </w:rPr>
        <w:lastRenderedPageBreak/>
        <w:t>Snowboarder</w:t>
      </w:r>
    </w:p>
    <w:p w14:paraId="7ABDF9A9" w14:textId="01E0A2DD" w:rsidR="00160DE2" w:rsidRPr="00160DE2" w:rsidRDefault="009641C5" w:rsidP="00160DE2">
      <w:pPr>
        <w:pStyle w:val="ListBullet"/>
        <w:rPr>
          <w:rFonts w:ascii="Verdana" w:hAnsi="Verdana"/>
          <w:sz w:val="18"/>
          <w:szCs w:val="18"/>
        </w:rPr>
        <w:sectPr w:rsidR="00160DE2" w:rsidRPr="00160DE2" w:rsidSect="000E6676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rFonts w:ascii="Verdana" w:hAnsi="Verdana"/>
          <w:sz w:val="18"/>
          <w:szCs w:val="18"/>
        </w:rPr>
        <w:t xml:space="preserve">Intramural </w:t>
      </w:r>
      <w:r w:rsidR="00435DB2">
        <w:rPr>
          <w:rFonts w:ascii="Verdana" w:hAnsi="Verdana"/>
          <w:sz w:val="18"/>
          <w:szCs w:val="18"/>
        </w:rPr>
        <w:t>and recreational sports</w:t>
      </w:r>
    </w:p>
    <w:p w14:paraId="25ABFB60" w14:textId="77777777" w:rsidR="00075E2D" w:rsidRPr="00E723F1" w:rsidRDefault="00075E2D" w:rsidP="0068554F">
      <w:pPr>
        <w:rPr>
          <w:rFonts w:ascii="Verdana" w:hAnsi="Verdana"/>
        </w:rPr>
      </w:pPr>
    </w:p>
    <w:sectPr w:rsidR="00075E2D" w:rsidRPr="00E723F1" w:rsidSect="00010B54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A57FB" w14:textId="77777777" w:rsidR="002263AE" w:rsidRDefault="002263AE">
      <w:pPr>
        <w:spacing w:line="240" w:lineRule="auto"/>
      </w:pPr>
      <w:r>
        <w:separator/>
      </w:r>
    </w:p>
  </w:endnote>
  <w:endnote w:type="continuationSeparator" w:id="0">
    <w:p w14:paraId="32E9E492" w14:textId="77777777" w:rsidR="002263AE" w:rsidRDefault="00226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1295E1" w14:textId="77777777" w:rsidR="000603F7" w:rsidRDefault="000603F7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457F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29EC9" w14:textId="77777777" w:rsidR="002263AE" w:rsidRDefault="002263AE">
      <w:pPr>
        <w:spacing w:line="240" w:lineRule="auto"/>
      </w:pPr>
      <w:r>
        <w:separator/>
      </w:r>
    </w:p>
  </w:footnote>
  <w:footnote w:type="continuationSeparator" w:id="0">
    <w:p w14:paraId="6643EFA6" w14:textId="77777777" w:rsidR="002263AE" w:rsidRDefault="00226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140"/>
      <w:gridCol w:w="2660"/>
    </w:tblGrid>
    <w:tr w:rsidR="000603F7" w14:paraId="47509211" w14:textId="77777777">
      <w:tc>
        <w:tcPr>
          <w:tcW w:w="8298" w:type="dxa"/>
          <w:vAlign w:val="center"/>
        </w:tcPr>
        <w:p w14:paraId="1C454227" w14:textId="2499AFC3" w:rsidR="000603F7" w:rsidRDefault="008E7E2C">
          <w:pPr>
            <w:pStyle w:val="Title"/>
          </w:pPr>
          <w:r>
            <w:t>Connor McLaughlin</w:t>
          </w:r>
        </w:p>
      </w:tc>
      <w:tc>
        <w:tcPr>
          <w:tcW w:w="2718" w:type="dxa"/>
          <w:vAlign w:val="center"/>
        </w:tcPr>
        <w:p w14:paraId="28079E4C" w14:textId="77777777" w:rsidR="000603F7" w:rsidRDefault="000603F7">
          <w:pPr>
            <w:pStyle w:val="Boxes"/>
          </w:pPr>
          <w:r>
            <w:rPr>
              <w:noProof/>
            </w:rPr>
            <w:drawing>
              <wp:inline distT="0" distB="0" distL="0" distR="0" wp14:anchorId="2794002A" wp14:editId="73D71DFA">
                <wp:extent cx="138569" cy="137160"/>
                <wp:effectExtent l="19050" t="19050" r="13831" b="15240"/>
                <wp:docPr id="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EA5EE0B" wp14:editId="5EA9D6F7">
                <wp:extent cx="138569" cy="137160"/>
                <wp:effectExtent l="19050" t="19050" r="13831" b="15240"/>
                <wp:docPr id="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4A899B3" wp14:editId="431D24F2">
                <wp:extent cx="138569" cy="137160"/>
                <wp:effectExtent l="19050" t="19050" r="13831" b="15240"/>
                <wp:docPr id="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01F253D" wp14:editId="55E48062">
                <wp:extent cx="138569" cy="137160"/>
                <wp:effectExtent l="19050" t="19050" r="13831" b="15240"/>
                <wp:docPr id="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A1E06AB" wp14:editId="2CF2AA82">
                <wp:extent cx="138569" cy="137160"/>
                <wp:effectExtent l="19050" t="19050" r="13831" b="15240"/>
                <wp:docPr id="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9006273" w14:textId="77777777" w:rsidR="000603F7" w:rsidRDefault="000603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0603F7" w14:paraId="3AEA340D" w14:textId="77777777">
      <w:tc>
        <w:tcPr>
          <w:tcW w:w="8298" w:type="dxa"/>
          <w:vAlign w:val="center"/>
        </w:tcPr>
        <w:p w14:paraId="37CF8211" w14:textId="6C92E807" w:rsidR="000603F7" w:rsidRDefault="008E7E2C">
          <w:pPr>
            <w:pStyle w:val="Title"/>
          </w:pPr>
          <w:r>
            <w:t>Connor McLaughlin</w:t>
          </w:r>
        </w:p>
      </w:tc>
      <w:tc>
        <w:tcPr>
          <w:tcW w:w="2718" w:type="dxa"/>
          <w:vAlign w:val="center"/>
        </w:tcPr>
        <w:p w14:paraId="2EBD9AD9" w14:textId="77777777" w:rsidR="000603F7" w:rsidRDefault="000603F7">
          <w:pPr>
            <w:pStyle w:val="Boxes"/>
          </w:pPr>
          <w:r>
            <w:rPr>
              <w:noProof/>
            </w:rPr>
            <w:drawing>
              <wp:inline distT="0" distB="0" distL="0" distR="0" wp14:anchorId="748415A4" wp14:editId="0A3F1B4F">
                <wp:extent cx="138569" cy="137160"/>
                <wp:effectExtent l="19050" t="19050" r="13831" b="15240"/>
                <wp:docPr id="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2075A60" wp14:editId="5F22E2F3">
                <wp:extent cx="138569" cy="137160"/>
                <wp:effectExtent l="19050" t="19050" r="13831" b="1524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8696875" wp14:editId="5ED924B9">
                <wp:extent cx="138569" cy="137160"/>
                <wp:effectExtent l="19050" t="19050" r="13831" b="1524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B62AD57" wp14:editId="23A0BE2B">
                <wp:extent cx="138569" cy="137160"/>
                <wp:effectExtent l="19050" t="19050" r="13831" b="15240"/>
                <wp:docPr id="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8AC501C" wp14:editId="358A2FDE">
                <wp:extent cx="138569" cy="137160"/>
                <wp:effectExtent l="19050" t="19050" r="13831" b="1524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816B61" w14:textId="77777777" w:rsidR="006329B5" w:rsidRDefault="000603F7" w:rsidP="006329B5">
    <w:pPr>
      <w:pStyle w:val="ContactDetails"/>
      <w:spacing w:after="360"/>
      <w:contextualSpacing/>
    </w:pPr>
    <w:r>
      <w:t xml:space="preserve">14 Whispering Woods Drive </w:t>
    </w:r>
    <w:r>
      <w:sym w:font="Wingdings 2" w:char="F097"/>
    </w:r>
    <w:r>
      <w:t xml:space="preserve"> Flanders, NJ 07836 </w:t>
    </w:r>
    <w:r>
      <w:sym w:font="Wingdings 2" w:char="F097"/>
    </w:r>
    <w:r>
      <w:t xml:space="preserve"> Phone: 862-324-3856  </w:t>
    </w:r>
  </w:p>
  <w:p w14:paraId="45DB998F" w14:textId="490156FB" w:rsidR="000603F7" w:rsidRDefault="000603F7" w:rsidP="006329B5">
    <w:pPr>
      <w:pStyle w:val="ContactDetails"/>
      <w:spacing w:after="0"/>
      <w:contextualSpacing/>
    </w:pPr>
    <w:r>
      <w:t xml:space="preserve">E-Mail: </w:t>
    </w:r>
    <w:r w:rsidRPr="0011405D">
      <w:t>connor.mclaughlin@yale.edu</w:t>
    </w:r>
    <w:r>
      <w:t xml:space="preserve"> </w:t>
    </w:r>
    <w:r>
      <w:sym w:font="Wingdings 2" w:char="F097"/>
    </w:r>
    <w:r>
      <w:t xml:space="preserve"> </w:t>
    </w:r>
    <w:proofErr w:type="spellStart"/>
    <w:r>
      <w:t>Github</w:t>
    </w:r>
    <w:proofErr w:type="spellEnd"/>
    <w:r>
      <w:t xml:space="preserve">: </w:t>
    </w:r>
    <w:r w:rsidRPr="0011405D">
      <w:t>https://github.com/connormcl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D257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7840C68"/>
    <w:multiLevelType w:val="hybridMultilevel"/>
    <w:tmpl w:val="5EC2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84A39"/>
    <w:multiLevelType w:val="hybridMultilevel"/>
    <w:tmpl w:val="47A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12A9F"/>
    <w:multiLevelType w:val="hybridMultilevel"/>
    <w:tmpl w:val="87C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10B54"/>
    <w:rsid w:val="00010B54"/>
    <w:rsid w:val="000428F6"/>
    <w:rsid w:val="000603F7"/>
    <w:rsid w:val="00075E2D"/>
    <w:rsid w:val="00086D53"/>
    <w:rsid w:val="000870BD"/>
    <w:rsid w:val="000D718C"/>
    <w:rsid w:val="000E6676"/>
    <w:rsid w:val="000F3CA6"/>
    <w:rsid w:val="0011405D"/>
    <w:rsid w:val="00160DE2"/>
    <w:rsid w:val="00180E40"/>
    <w:rsid w:val="001E094F"/>
    <w:rsid w:val="00213B34"/>
    <w:rsid w:val="002207CA"/>
    <w:rsid w:val="002263AE"/>
    <w:rsid w:val="002A63D8"/>
    <w:rsid w:val="0034797C"/>
    <w:rsid w:val="0035472A"/>
    <w:rsid w:val="003C48F6"/>
    <w:rsid w:val="003D270A"/>
    <w:rsid w:val="003E29D7"/>
    <w:rsid w:val="003E7FB2"/>
    <w:rsid w:val="00414D7A"/>
    <w:rsid w:val="00435DB2"/>
    <w:rsid w:val="00493172"/>
    <w:rsid w:val="0049756F"/>
    <w:rsid w:val="004E3669"/>
    <w:rsid w:val="005224E0"/>
    <w:rsid w:val="005227C3"/>
    <w:rsid w:val="005307A5"/>
    <w:rsid w:val="00531DB4"/>
    <w:rsid w:val="005457F6"/>
    <w:rsid w:val="00546568"/>
    <w:rsid w:val="005E162A"/>
    <w:rsid w:val="005F0737"/>
    <w:rsid w:val="00607248"/>
    <w:rsid w:val="006329B5"/>
    <w:rsid w:val="00635608"/>
    <w:rsid w:val="0066319C"/>
    <w:rsid w:val="0068554F"/>
    <w:rsid w:val="006A4F8A"/>
    <w:rsid w:val="006C71A7"/>
    <w:rsid w:val="006F0FD8"/>
    <w:rsid w:val="00703E5F"/>
    <w:rsid w:val="007D1663"/>
    <w:rsid w:val="007F14AA"/>
    <w:rsid w:val="008157FB"/>
    <w:rsid w:val="00836C6A"/>
    <w:rsid w:val="00890FEA"/>
    <w:rsid w:val="008A1340"/>
    <w:rsid w:val="008E7E2C"/>
    <w:rsid w:val="009641C5"/>
    <w:rsid w:val="00970D20"/>
    <w:rsid w:val="0097290E"/>
    <w:rsid w:val="00974B9C"/>
    <w:rsid w:val="00A36B43"/>
    <w:rsid w:val="00B436DA"/>
    <w:rsid w:val="00B718F7"/>
    <w:rsid w:val="00B83F89"/>
    <w:rsid w:val="00BC4DBC"/>
    <w:rsid w:val="00BE2BC8"/>
    <w:rsid w:val="00C433FF"/>
    <w:rsid w:val="00C87FD5"/>
    <w:rsid w:val="00CA1083"/>
    <w:rsid w:val="00D548A5"/>
    <w:rsid w:val="00D63A36"/>
    <w:rsid w:val="00D83860"/>
    <w:rsid w:val="00D84592"/>
    <w:rsid w:val="00DC5DC9"/>
    <w:rsid w:val="00E723F1"/>
    <w:rsid w:val="00EC186B"/>
    <w:rsid w:val="00EC7744"/>
    <w:rsid w:val="00ED5228"/>
    <w:rsid w:val="00EF1701"/>
    <w:rsid w:val="00F10E41"/>
    <w:rsid w:val="00F251D1"/>
    <w:rsid w:val="00F50D98"/>
    <w:rsid w:val="00FA00F5"/>
    <w:rsid w:val="00FB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5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405D"/>
    <w:rPr>
      <w:color w:val="00ED8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1405D"/>
    <w:rPr>
      <w:color w:val="00ED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yperlink" Target="https://github.com/YaleSTC/reservations" TargetMode="External"/><Relationship Id="rId13" Type="http://schemas.openxmlformats.org/officeDocument/2006/relationships/hyperlink" Target="http://www.ymuni.yira.org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B130D3AA945C449BB06A4DF58C1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67A16-732B-4541-A782-BA8629507167}"/>
      </w:docPartPr>
      <w:docPartBody>
        <w:p w:rsidR="00F63758" w:rsidRDefault="00F63758">
          <w:pPr>
            <w:pStyle w:val="44B130D3AA945C449BB06A4DF58C185A"/>
          </w:pPr>
          <w:r>
            <w:t>Lorem ipsum dolor</w:t>
          </w:r>
        </w:p>
      </w:docPartBody>
    </w:docPart>
    <w:docPart>
      <w:docPartPr>
        <w:name w:val="0DF4F31469DD5F47B5555F0B935D4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2DDA3-0227-F748-82AE-C9F75021B825}"/>
      </w:docPartPr>
      <w:docPartBody>
        <w:p w:rsidR="00F63758" w:rsidRDefault="00F63758">
          <w:pPr>
            <w:pStyle w:val="0DF4F31469DD5F47B5555F0B935D4AA5"/>
          </w:pPr>
          <w:r>
            <w:t>Aliquam dapibus.</w:t>
          </w:r>
        </w:p>
      </w:docPartBody>
    </w:docPart>
    <w:docPart>
      <w:docPartPr>
        <w:name w:val="7D17EDBC6B68694884FD324C788B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F19B0-1551-7240-B66F-ECB015C5A41E}"/>
      </w:docPartPr>
      <w:docPartBody>
        <w:p w:rsidR="001C5624" w:rsidRDefault="001C562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C5624" w:rsidRDefault="001C562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14B20" w:rsidRDefault="001C5624" w:rsidP="001C5624">
          <w:pPr>
            <w:pStyle w:val="7D17EDBC6B68694884FD324C788B16C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D62269869A95743BE81831B949F2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2192-A89F-C74A-849B-B13508909955}"/>
      </w:docPartPr>
      <w:docPartBody>
        <w:p w:rsidR="00914B20" w:rsidRDefault="001C5624" w:rsidP="001C5624">
          <w:pPr>
            <w:pStyle w:val="9D62269869A95743BE81831B949F2341"/>
          </w:pPr>
          <w:r>
            <w:t>Lorem ipsum dolor</w:t>
          </w:r>
        </w:p>
      </w:docPartBody>
    </w:docPart>
    <w:docPart>
      <w:docPartPr>
        <w:name w:val="45A0BABFE7132348A74EE8845F50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AE1F-642B-094A-959D-0B23D3EE3E24}"/>
      </w:docPartPr>
      <w:docPartBody>
        <w:p w:rsidR="001C5624" w:rsidRDefault="001C562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C5624" w:rsidRDefault="001C562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14B20" w:rsidRDefault="001C5624" w:rsidP="001C5624">
          <w:pPr>
            <w:pStyle w:val="45A0BABFE7132348A74EE8845F50CFC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AA32A97744679F4583E42D8EBC9F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36B68-9E6F-E345-A7D7-0B86159812B0}"/>
      </w:docPartPr>
      <w:docPartBody>
        <w:p w:rsidR="00914B20" w:rsidRDefault="001C5624" w:rsidP="001C5624">
          <w:pPr>
            <w:pStyle w:val="AA32A97744679F4583E42D8EBC9FBD5E"/>
          </w:pPr>
          <w:r>
            <w:t>Lorem ipsum dolor</w:t>
          </w:r>
        </w:p>
      </w:docPartBody>
    </w:docPart>
    <w:docPart>
      <w:docPartPr>
        <w:name w:val="978AD1229E43E8419A6A54F5EB93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DCF1A-9559-C34D-95F4-D5DDA1E93DBF}"/>
      </w:docPartPr>
      <w:docPartBody>
        <w:p w:rsidR="001C5624" w:rsidRDefault="001C562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C5624" w:rsidRDefault="001C562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14B20" w:rsidRDefault="001C5624" w:rsidP="001C5624">
          <w:pPr>
            <w:pStyle w:val="978AD1229E43E8419A6A54F5EB93045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CF1ED2AFDA01A14F9CC0A4A7B06E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E1DA9-3593-7448-9B51-87EAB731FE75}"/>
      </w:docPartPr>
      <w:docPartBody>
        <w:p w:rsidR="00914B20" w:rsidRDefault="001C5624" w:rsidP="001C5624">
          <w:pPr>
            <w:pStyle w:val="CF1ED2AFDA01A14F9CC0A4A7B06ED9FD"/>
          </w:pPr>
          <w:r>
            <w:t>Aliquam dapibus.</w:t>
          </w:r>
        </w:p>
      </w:docPartBody>
    </w:docPart>
    <w:docPart>
      <w:docPartPr>
        <w:name w:val="34E079A0D92D5843A98DDA6DB36FB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7A5C3-550E-8742-A1DB-D9DA6A224CBF}"/>
      </w:docPartPr>
      <w:docPartBody>
        <w:p w:rsidR="00914B20" w:rsidRDefault="001C5624" w:rsidP="001C5624">
          <w:pPr>
            <w:pStyle w:val="34E079A0D92D5843A98DDA6DB36FBB52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58"/>
    <w:rsid w:val="001400F2"/>
    <w:rsid w:val="001C5624"/>
    <w:rsid w:val="00914B20"/>
    <w:rsid w:val="00F15D06"/>
    <w:rsid w:val="00F6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8C711C4AB6EBF440A1E6B0CC1A8A554F">
    <w:name w:val="8C711C4AB6EBF440A1E6B0CC1A8A554F"/>
  </w:style>
  <w:style w:type="paragraph" w:customStyle="1" w:styleId="44B130D3AA945C449BB06A4DF58C185A">
    <w:name w:val="44B130D3AA945C449BB06A4DF58C185A"/>
  </w:style>
  <w:style w:type="paragraph" w:styleId="ListBullet">
    <w:name w:val="List Bullet"/>
    <w:basedOn w:val="Normal"/>
    <w:rsid w:val="001C5624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34032774A320824E8120FD541B23AB14">
    <w:name w:val="34032774A320824E8120FD541B23AB14"/>
  </w:style>
  <w:style w:type="paragraph" w:customStyle="1" w:styleId="53B5D51207F32647BCE49BECA0CD23E4">
    <w:name w:val="53B5D51207F32647BCE49BECA0CD23E4"/>
  </w:style>
  <w:style w:type="paragraph" w:customStyle="1" w:styleId="80A9B0AE5C79424BB5F5696659428431">
    <w:name w:val="80A9B0AE5C79424BB5F5696659428431"/>
  </w:style>
  <w:style w:type="paragraph" w:customStyle="1" w:styleId="0DF4F31469DD5F47B5555F0B935D4AA5">
    <w:name w:val="0DF4F31469DD5F47B5555F0B935D4AA5"/>
  </w:style>
  <w:style w:type="paragraph" w:customStyle="1" w:styleId="DA2425FCB00BBA4F8CE4C9452CCCCF97">
    <w:name w:val="DA2425FCB00BBA4F8CE4C9452CCCCF97"/>
  </w:style>
  <w:style w:type="paragraph" w:customStyle="1" w:styleId="C71491C04C38E94BAFCEEA80BAAD3A7D">
    <w:name w:val="C71491C04C38E94BAFCEEA80BAAD3A7D"/>
  </w:style>
  <w:style w:type="paragraph" w:customStyle="1" w:styleId="03DCBE08C541644C8C7A44E6D85E842B">
    <w:name w:val="03DCBE08C541644C8C7A44E6D85E842B"/>
  </w:style>
  <w:style w:type="paragraph" w:customStyle="1" w:styleId="4248A875BF6856438CE2735BAB60F1AD">
    <w:name w:val="4248A875BF6856438CE2735BAB60F1AD"/>
  </w:style>
  <w:style w:type="paragraph" w:customStyle="1" w:styleId="480F8F7565CD5E459595FDD327AB8C12">
    <w:name w:val="480F8F7565CD5E459595FDD327AB8C12"/>
    <w:rsid w:val="00F63758"/>
  </w:style>
  <w:style w:type="paragraph" w:customStyle="1" w:styleId="A8AB71696F35094AAB3F7B34A59C2E9A">
    <w:name w:val="A8AB71696F35094AAB3F7B34A59C2E9A"/>
    <w:rsid w:val="00F63758"/>
  </w:style>
  <w:style w:type="paragraph" w:customStyle="1" w:styleId="0AEA39036FB67E41AA350D6A452CDDC4">
    <w:name w:val="0AEA39036FB67E41AA350D6A452CDDC4"/>
    <w:rsid w:val="00F63758"/>
  </w:style>
  <w:style w:type="paragraph" w:customStyle="1" w:styleId="8AF871AE9AE21942B31D1B5517E5B949">
    <w:name w:val="8AF871AE9AE21942B31D1B5517E5B949"/>
    <w:rsid w:val="00F63758"/>
  </w:style>
  <w:style w:type="paragraph" w:customStyle="1" w:styleId="E437EB1A22B53A4D913B702FCEF359BF">
    <w:name w:val="E437EB1A22B53A4D913B702FCEF359BF"/>
    <w:rsid w:val="00F63758"/>
  </w:style>
  <w:style w:type="paragraph" w:customStyle="1" w:styleId="5C0DFF418A878748A37075073F077C2E">
    <w:name w:val="5C0DFF418A878748A37075073F077C2E"/>
    <w:rsid w:val="001C5624"/>
  </w:style>
  <w:style w:type="paragraph" w:customStyle="1" w:styleId="A41B6CEF2FB9A04291C229E931009BB8">
    <w:name w:val="A41B6CEF2FB9A04291C229E931009BB8"/>
    <w:rsid w:val="001C5624"/>
  </w:style>
  <w:style w:type="paragraph" w:customStyle="1" w:styleId="0C9659DFD3F6FE45A3862E75A143FEA3">
    <w:name w:val="0C9659DFD3F6FE45A3862E75A143FEA3"/>
    <w:rsid w:val="001C5624"/>
  </w:style>
  <w:style w:type="paragraph" w:customStyle="1" w:styleId="C9B74C4B16A96F409A5A3AFAD98D9B03">
    <w:name w:val="C9B74C4B16A96F409A5A3AFAD98D9B03"/>
    <w:rsid w:val="001C5624"/>
  </w:style>
  <w:style w:type="paragraph" w:customStyle="1" w:styleId="7D17EDBC6B68694884FD324C788B16CE">
    <w:name w:val="7D17EDBC6B68694884FD324C788B16CE"/>
    <w:rsid w:val="001C5624"/>
  </w:style>
  <w:style w:type="paragraph" w:customStyle="1" w:styleId="9D62269869A95743BE81831B949F2341">
    <w:name w:val="9D62269869A95743BE81831B949F2341"/>
    <w:rsid w:val="001C5624"/>
  </w:style>
  <w:style w:type="paragraph" w:customStyle="1" w:styleId="45A0BABFE7132348A74EE8845F50CFCE">
    <w:name w:val="45A0BABFE7132348A74EE8845F50CFCE"/>
    <w:rsid w:val="001C5624"/>
  </w:style>
  <w:style w:type="paragraph" w:customStyle="1" w:styleId="AA32A97744679F4583E42D8EBC9FBD5E">
    <w:name w:val="AA32A97744679F4583E42D8EBC9FBD5E"/>
    <w:rsid w:val="001C5624"/>
  </w:style>
  <w:style w:type="paragraph" w:customStyle="1" w:styleId="978AD1229E43E8419A6A54F5EB93045E">
    <w:name w:val="978AD1229E43E8419A6A54F5EB93045E"/>
    <w:rsid w:val="001C5624"/>
  </w:style>
  <w:style w:type="paragraph" w:customStyle="1" w:styleId="9481958C2B907D47A59DF35D48A838B7">
    <w:name w:val="9481958C2B907D47A59DF35D48A838B7"/>
    <w:rsid w:val="001C5624"/>
  </w:style>
  <w:style w:type="paragraph" w:customStyle="1" w:styleId="CF1ED2AFDA01A14F9CC0A4A7B06ED9FD">
    <w:name w:val="CF1ED2AFDA01A14F9CC0A4A7B06ED9FD"/>
    <w:rsid w:val="001C5624"/>
  </w:style>
  <w:style w:type="paragraph" w:customStyle="1" w:styleId="34E079A0D92D5843A98DDA6DB36FBB52">
    <w:name w:val="34E079A0D92D5843A98DDA6DB36FBB52"/>
    <w:rsid w:val="001C56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8C711C4AB6EBF440A1E6B0CC1A8A554F">
    <w:name w:val="8C711C4AB6EBF440A1E6B0CC1A8A554F"/>
  </w:style>
  <w:style w:type="paragraph" w:customStyle="1" w:styleId="44B130D3AA945C449BB06A4DF58C185A">
    <w:name w:val="44B130D3AA945C449BB06A4DF58C185A"/>
  </w:style>
  <w:style w:type="paragraph" w:styleId="ListBullet">
    <w:name w:val="List Bullet"/>
    <w:basedOn w:val="Normal"/>
    <w:rsid w:val="001C5624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34032774A320824E8120FD541B23AB14">
    <w:name w:val="34032774A320824E8120FD541B23AB14"/>
  </w:style>
  <w:style w:type="paragraph" w:customStyle="1" w:styleId="53B5D51207F32647BCE49BECA0CD23E4">
    <w:name w:val="53B5D51207F32647BCE49BECA0CD23E4"/>
  </w:style>
  <w:style w:type="paragraph" w:customStyle="1" w:styleId="80A9B0AE5C79424BB5F5696659428431">
    <w:name w:val="80A9B0AE5C79424BB5F5696659428431"/>
  </w:style>
  <w:style w:type="paragraph" w:customStyle="1" w:styleId="0DF4F31469DD5F47B5555F0B935D4AA5">
    <w:name w:val="0DF4F31469DD5F47B5555F0B935D4AA5"/>
  </w:style>
  <w:style w:type="paragraph" w:customStyle="1" w:styleId="DA2425FCB00BBA4F8CE4C9452CCCCF97">
    <w:name w:val="DA2425FCB00BBA4F8CE4C9452CCCCF97"/>
  </w:style>
  <w:style w:type="paragraph" w:customStyle="1" w:styleId="C71491C04C38E94BAFCEEA80BAAD3A7D">
    <w:name w:val="C71491C04C38E94BAFCEEA80BAAD3A7D"/>
  </w:style>
  <w:style w:type="paragraph" w:customStyle="1" w:styleId="03DCBE08C541644C8C7A44E6D85E842B">
    <w:name w:val="03DCBE08C541644C8C7A44E6D85E842B"/>
  </w:style>
  <w:style w:type="paragraph" w:customStyle="1" w:styleId="4248A875BF6856438CE2735BAB60F1AD">
    <w:name w:val="4248A875BF6856438CE2735BAB60F1AD"/>
  </w:style>
  <w:style w:type="paragraph" w:customStyle="1" w:styleId="480F8F7565CD5E459595FDD327AB8C12">
    <w:name w:val="480F8F7565CD5E459595FDD327AB8C12"/>
    <w:rsid w:val="00F63758"/>
  </w:style>
  <w:style w:type="paragraph" w:customStyle="1" w:styleId="A8AB71696F35094AAB3F7B34A59C2E9A">
    <w:name w:val="A8AB71696F35094AAB3F7B34A59C2E9A"/>
    <w:rsid w:val="00F63758"/>
  </w:style>
  <w:style w:type="paragraph" w:customStyle="1" w:styleId="0AEA39036FB67E41AA350D6A452CDDC4">
    <w:name w:val="0AEA39036FB67E41AA350D6A452CDDC4"/>
    <w:rsid w:val="00F63758"/>
  </w:style>
  <w:style w:type="paragraph" w:customStyle="1" w:styleId="8AF871AE9AE21942B31D1B5517E5B949">
    <w:name w:val="8AF871AE9AE21942B31D1B5517E5B949"/>
    <w:rsid w:val="00F63758"/>
  </w:style>
  <w:style w:type="paragraph" w:customStyle="1" w:styleId="E437EB1A22B53A4D913B702FCEF359BF">
    <w:name w:val="E437EB1A22B53A4D913B702FCEF359BF"/>
    <w:rsid w:val="00F63758"/>
  </w:style>
  <w:style w:type="paragraph" w:customStyle="1" w:styleId="5C0DFF418A878748A37075073F077C2E">
    <w:name w:val="5C0DFF418A878748A37075073F077C2E"/>
    <w:rsid w:val="001C5624"/>
  </w:style>
  <w:style w:type="paragraph" w:customStyle="1" w:styleId="A41B6CEF2FB9A04291C229E931009BB8">
    <w:name w:val="A41B6CEF2FB9A04291C229E931009BB8"/>
    <w:rsid w:val="001C5624"/>
  </w:style>
  <w:style w:type="paragraph" w:customStyle="1" w:styleId="0C9659DFD3F6FE45A3862E75A143FEA3">
    <w:name w:val="0C9659DFD3F6FE45A3862E75A143FEA3"/>
    <w:rsid w:val="001C5624"/>
  </w:style>
  <w:style w:type="paragraph" w:customStyle="1" w:styleId="C9B74C4B16A96F409A5A3AFAD98D9B03">
    <w:name w:val="C9B74C4B16A96F409A5A3AFAD98D9B03"/>
    <w:rsid w:val="001C5624"/>
  </w:style>
  <w:style w:type="paragraph" w:customStyle="1" w:styleId="7D17EDBC6B68694884FD324C788B16CE">
    <w:name w:val="7D17EDBC6B68694884FD324C788B16CE"/>
    <w:rsid w:val="001C5624"/>
  </w:style>
  <w:style w:type="paragraph" w:customStyle="1" w:styleId="9D62269869A95743BE81831B949F2341">
    <w:name w:val="9D62269869A95743BE81831B949F2341"/>
    <w:rsid w:val="001C5624"/>
  </w:style>
  <w:style w:type="paragraph" w:customStyle="1" w:styleId="45A0BABFE7132348A74EE8845F50CFCE">
    <w:name w:val="45A0BABFE7132348A74EE8845F50CFCE"/>
    <w:rsid w:val="001C5624"/>
  </w:style>
  <w:style w:type="paragraph" w:customStyle="1" w:styleId="AA32A97744679F4583E42D8EBC9FBD5E">
    <w:name w:val="AA32A97744679F4583E42D8EBC9FBD5E"/>
    <w:rsid w:val="001C5624"/>
  </w:style>
  <w:style w:type="paragraph" w:customStyle="1" w:styleId="978AD1229E43E8419A6A54F5EB93045E">
    <w:name w:val="978AD1229E43E8419A6A54F5EB93045E"/>
    <w:rsid w:val="001C5624"/>
  </w:style>
  <w:style w:type="paragraph" w:customStyle="1" w:styleId="9481958C2B907D47A59DF35D48A838B7">
    <w:name w:val="9481958C2B907D47A59DF35D48A838B7"/>
    <w:rsid w:val="001C5624"/>
  </w:style>
  <w:style w:type="paragraph" w:customStyle="1" w:styleId="CF1ED2AFDA01A14F9CC0A4A7B06ED9FD">
    <w:name w:val="CF1ED2AFDA01A14F9CC0A4A7B06ED9FD"/>
    <w:rsid w:val="001C5624"/>
  </w:style>
  <w:style w:type="paragraph" w:customStyle="1" w:styleId="34E079A0D92D5843A98DDA6DB36FBB52">
    <w:name w:val="34E079A0D92D5843A98DDA6DB36FBB52"/>
    <w:rsid w:val="001C5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7BBBE-1C74-944A-9749-E0671B39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McLaughlin</dc:creator>
  <cp:keywords/>
  <dc:description/>
  <cp:lastModifiedBy>Connor McLaughlin</cp:lastModifiedBy>
  <cp:revision>2</cp:revision>
  <cp:lastPrinted>2015-03-01T21:19:00Z</cp:lastPrinted>
  <dcterms:created xsi:type="dcterms:W3CDTF">2015-03-02T00:35:00Z</dcterms:created>
  <dcterms:modified xsi:type="dcterms:W3CDTF">2015-03-02T00:35:00Z</dcterms:modified>
  <cp:category/>
</cp:coreProperties>
</file>