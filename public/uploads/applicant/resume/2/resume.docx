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E82CA" w14:textId="77777777" w:rsidR="00E723F1" w:rsidRDefault="00010B54" w:rsidP="00E723F1">
      <w:pPr>
        <w:pStyle w:val="Heading1"/>
        <w:rPr>
          <w:rFonts w:ascii="Verdana" w:hAnsi="Verdana"/>
        </w:rPr>
      </w:pPr>
      <w:r w:rsidRPr="00E723F1">
        <w:rPr>
          <w:rFonts w:ascii="Verdana" w:hAnsi="Verdana"/>
        </w:rPr>
        <w:t>Professional Summary</w:t>
      </w:r>
    </w:p>
    <w:p w14:paraId="273C64B0" w14:textId="77777777" w:rsidR="00E723F1" w:rsidRPr="000E6676" w:rsidRDefault="00E723F1" w:rsidP="00E723F1">
      <w:pPr>
        <w:pStyle w:val="BodyText"/>
        <w:rPr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Experienced programmer, collaborator and problem-solver committed to helping my team succeed. Well-versed in both technical skills and interpersonal abilities.</w:t>
      </w:r>
    </w:p>
    <w:p w14:paraId="52EF890E" w14:textId="77777777" w:rsidR="00E723F1" w:rsidRDefault="00E723F1" w:rsidP="00E723F1">
      <w:pPr>
        <w:pStyle w:val="Heading1"/>
        <w:rPr>
          <w:rFonts w:ascii="Verdana" w:hAnsi="Verdana"/>
        </w:rPr>
      </w:pPr>
      <w:r>
        <w:rPr>
          <w:rFonts w:ascii="Verdana" w:hAnsi="Verdana"/>
        </w:rPr>
        <w:t>Skills</w:t>
      </w:r>
    </w:p>
    <w:p w14:paraId="4A69C51D" w14:textId="77777777" w:rsidR="00E723F1" w:rsidRDefault="00E723F1" w:rsidP="00E723F1">
      <w:pPr>
        <w:pStyle w:val="ListBullet"/>
        <w:rPr>
          <w:rFonts w:ascii="Verdana" w:hAnsi="Verdana" w:cs="Verdana"/>
          <w:szCs w:val="20"/>
        </w:rPr>
        <w:sectPr w:rsidR="00E723F1" w:rsidSect="00010B54"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6BBBA02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lastRenderedPageBreak/>
        <w:t>Ruby on Rails</w:t>
      </w:r>
    </w:p>
    <w:p w14:paraId="7ADBBBB6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Java</w:t>
      </w:r>
    </w:p>
    <w:p w14:paraId="5ABD1EEA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HTML/CSS</w:t>
      </w:r>
    </w:p>
    <w:p w14:paraId="2457E322" w14:textId="77777777" w:rsidR="00E723F1" w:rsidRPr="00E723F1" w:rsidRDefault="00E723F1" w:rsidP="00E723F1">
      <w:pPr>
        <w:pStyle w:val="ListBullet"/>
        <w:rPr>
          <w:rFonts w:ascii="Verdana" w:hAnsi="Verdana"/>
          <w:szCs w:val="20"/>
        </w:rPr>
      </w:pPr>
      <w:r w:rsidRPr="000E6676">
        <w:rPr>
          <w:rFonts w:ascii="Verdana" w:hAnsi="Verdana" w:cs="Verdana"/>
          <w:sz w:val="18"/>
          <w:szCs w:val="18"/>
        </w:rPr>
        <w:t>Linux</w:t>
      </w:r>
    </w:p>
    <w:p w14:paraId="5AB146F2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lastRenderedPageBreak/>
        <w:t>Great communication/teamwork skills</w:t>
      </w:r>
    </w:p>
    <w:p w14:paraId="5DFBA993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Willing to learn and collaborate</w:t>
      </w:r>
    </w:p>
    <w:p w14:paraId="1AA54951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Public Speaking</w:t>
      </w:r>
    </w:p>
    <w:p w14:paraId="51FA64E4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Enthusiastic</w:t>
      </w:r>
    </w:p>
    <w:p w14:paraId="0DFD6F13" w14:textId="77777777" w:rsidR="00E723F1" w:rsidRDefault="00E723F1">
      <w:pPr>
        <w:pStyle w:val="Heading1"/>
        <w:rPr>
          <w:rFonts w:ascii="Verdana" w:hAnsi="Verdana"/>
        </w:rPr>
        <w:sectPr w:rsidR="00E723F1" w:rsidSect="00E723F1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4E9AE320" w14:textId="77777777" w:rsidR="00075E2D" w:rsidRPr="00E723F1" w:rsidRDefault="00010B54">
      <w:pPr>
        <w:pStyle w:val="Heading1"/>
        <w:rPr>
          <w:rFonts w:ascii="Verdana" w:hAnsi="Verdana"/>
        </w:rPr>
      </w:pPr>
      <w:r w:rsidRPr="00E723F1">
        <w:rPr>
          <w:rFonts w:ascii="Verdana" w:hAnsi="Verdana"/>
        </w:rPr>
        <w:lastRenderedPageBreak/>
        <w:t>Work History</w:t>
      </w:r>
    </w:p>
    <w:p w14:paraId="27081772" w14:textId="77777777" w:rsidR="00075E2D" w:rsidRPr="00E723F1" w:rsidRDefault="00010B54">
      <w:pPr>
        <w:pStyle w:val="Heading2"/>
        <w:rPr>
          <w:rFonts w:ascii="Verdana" w:hAnsi="Verdana"/>
        </w:rPr>
      </w:pPr>
      <w:sdt>
        <w:sdtPr>
          <w:rPr>
            <w:rFonts w:ascii="Verdana" w:hAnsi="Verdana"/>
          </w:rPr>
          <w:id w:val="9459739"/>
          <w:placeholder>
            <w:docPart w:val="44B130D3AA945C449BB06A4DF58C185A"/>
          </w:placeholder>
        </w:sdtPr>
        <w:sdtContent>
          <w:r w:rsidRPr="00E723F1">
            <w:rPr>
              <w:rFonts w:ascii="Verdana" w:hAnsi="Verdana"/>
            </w:rPr>
            <w:t>Java Programmer, Radio Spirits – Flanders, NJ</w:t>
          </w:r>
        </w:sdtContent>
      </w:sdt>
      <w:r w:rsidR="00086D53" w:rsidRPr="00E723F1">
        <w:rPr>
          <w:rFonts w:ascii="Verdana" w:hAnsi="Verdana"/>
        </w:rPr>
        <w:tab/>
      </w:r>
      <w:r w:rsidRPr="00E723F1">
        <w:rPr>
          <w:rFonts w:ascii="Verdana" w:hAnsi="Verdana"/>
        </w:rPr>
        <w:t>06/2013 to 03/2014</w:t>
      </w:r>
    </w:p>
    <w:p w14:paraId="7C783B90" w14:textId="77777777" w:rsidR="00075E2D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Developed a cross platform Java program that allows customers to download audio files from a web-based subscription service.</w:t>
      </w:r>
    </w:p>
    <w:p w14:paraId="2B920AA2" w14:textId="77777777" w:rsidR="00075E2D" w:rsidRPr="00E723F1" w:rsidRDefault="00010B54">
      <w:pPr>
        <w:pStyle w:val="Heading2"/>
        <w:rPr>
          <w:rFonts w:ascii="Verdana" w:hAnsi="Verdana"/>
        </w:rPr>
      </w:pPr>
      <w:sdt>
        <w:sdtPr>
          <w:rPr>
            <w:rFonts w:ascii="Verdana" w:hAnsi="Verdana"/>
          </w:rPr>
          <w:id w:val="9459744"/>
          <w:placeholder>
            <w:docPart w:val="53B5D51207F32647BCE49BECA0CD23E4"/>
          </w:placeholder>
        </w:sdtPr>
        <w:sdtContent>
          <w:r w:rsidRPr="00E723F1">
            <w:rPr>
              <w:rFonts w:ascii="Verdana" w:hAnsi="Verdana"/>
            </w:rPr>
            <w:t>Counselor, Mount Olive STEM Summer Camp – Mount Olive, NJ</w:t>
          </w:r>
        </w:sdtContent>
      </w:sdt>
      <w:r w:rsidR="00086D53" w:rsidRPr="00E723F1">
        <w:rPr>
          <w:rFonts w:ascii="Verdana" w:hAnsi="Verdana"/>
        </w:rPr>
        <w:tab/>
      </w:r>
      <w:r w:rsidRPr="00E723F1">
        <w:rPr>
          <w:rFonts w:ascii="Verdana" w:hAnsi="Verdana"/>
        </w:rPr>
        <w:t>07/2014 to 08/2014</w:t>
      </w:r>
    </w:p>
    <w:sdt>
      <w:sdtPr>
        <w:rPr>
          <w:rFonts w:ascii="Verdana" w:hAnsi="Verdana"/>
          <w:sz w:val="18"/>
          <w:szCs w:val="18"/>
        </w:rPr>
        <w:id w:val="9459797"/>
        <w:placeholder>
          <w:docPart w:val="80A9B0AE5C79424BB5F5696659428431"/>
        </w:placeholder>
      </w:sdtPr>
      <w:sdtEndPr>
        <w:rPr>
          <w:sz w:val="20"/>
          <w:szCs w:val="22"/>
        </w:rPr>
      </w:sdtEndPr>
      <w:sdtContent>
        <w:p w14:paraId="1CAEC47E" w14:textId="77777777" w:rsidR="00010B54" w:rsidRPr="000E6676" w:rsidRDefault="00010B54" w:rsidP="00010B54">
          <w:pPr>
            <w:pStyle w:val="ListBullet"/>
            <w:rPr>
              <w:rFonts w:ascii="Verdana" w:hAnsi="Verdana"/>
              <w:sz w:val="18"/>
              <w:szCs w:val="18"/>
            </w:rPr>
          </w:pPr>
          <w:r w:rsidRPr="000E6676">
            <w:rPr>
              <w:rFonts w:ascii="Verdana" w:hAnsi="Verdana"/>
              <w:sz w:val="18"/>
              <w:szCs w:val="18"/>
            </w:rPr>
            <w:t>Managed the drones group at this summer camp</w:t>
          </w:r>
        </w:p>
        <w:p w14:paraId="77B4CEDE" w14:textId="77777777" w:rsidR="00075E2D" w:rsidRPr="00E723F1" w:rsidRDefault="00010B54" w:rsidP="00010B54">
          <w:pPr>
            <w:pStyle w:val="ListBullet"/>
            <w:rPr>
              <w:rFonts w:ascii="Verdana" w:hAnsi="Verdana"/>
            </w:rPr>
          </w:pPr>
          <w:r w:rsidRPr="000E6676">
            <w:rPr>
              <w:rFonts w:ascii="Verdana" w:hAnsi="Verdana"/>
              <w:sz w:val="18"/>
              <w:szCs w:val="18"/>
            </w:rPr>
            <w:t>Helped kids in grades 6-8 learn how to build and fly quad-copters and remote controlled airplane</w:t>
          </w:r>
          <w:r w:rsidR="000E6676">
            <w:rPr>
              <w:rFonts w:ascii="Verdana" w:hAnsi="Verdana"/>
              <w:sz w:val="18"/>
              <w:szCs w:val="18"/>
            </w:rPr>
            <w:t>s.</w:t>
          </w:r>
        </w:p>
      </w:sdtContent>
    </w:sdt>
    <w:p w14:paraId="6E710438" w14:textId="77777777" w:rsidR="00075E2D" w:rsidRPr="00E723F1" w:rsidRDefault="00086D53">
      <w:pPr>
        <w:pStyle w:val="Heading1"/>
        <w:rPr>
          <w:rFonts w:ascii="Verdana" w:hAnsi="Verdana"/>
        </w:rPr>
      </w:pPr>
      <w:r w:rsidRPr="00E723F1">
        <w:rPr>
          <w:rFonts w:ascii="Verdana" w:hAnsi="Verdana"/>
        </w:rPr>
        <w:t>Education</w:t>
      </w:r>
    </w:p>
    <w:p w14:paraId="00BBD601" w14:textId="77777777" w:rsidR="00075E2D" w:rsidRPr="00E723F1" w:rsidRDefault="00010B54" w:rsidP="000E6676">
      <w:pPr>
        <w:pStyle w:val="Heading2"/>
        <w:tabs>
          <w:tab w:val="left" w:pos="6314"/>
        </w:tabs>
        <w:rPr>
          <w:rFonts w:ascii="Verdana" w:hAnsi="Verdana"/>
        </w:rPr>
      </w:pPr>
      <w:sdt>
        <w:sdtPr>
          <w:rPr>
            <w:rFonts w:ascii="Verdana" w:hAnsi="Verdana"/>
          </w:rPr>
          <w:id w:val="9459748"/>
          <w:placeholder>
            <w:docPart w:val="0DF4F31469DD5F47B5555F0B935D4AA5"/>
          </w:placeholder>
        </w:sdtPr>
        <w:sdtContent>
          <w:r w:rsidRPr="00E723F1">
            <w:rPr>
              <w:rFonts w:ascii="Verdana" w:hAnsi="Verdana"/>
            </w:rPr>
            <w:t>Bachelor of Science: Computer Science, Current</w:t>
          </w:r>
        </w:sdtContent>
      </w:sdt>
      <w:r w:rsidR="00086D53" w:rsidRPr="00E723F1">
        <w:rPr>
          <w:rFonts w:ascii="Verdana" w:hAnsi="Verdana"/>
        </w:rPr>
        <w:tab/>
      </w:r>
    </w:p>
    <w:p w14:paraId="410D8901" w14:textId="77777777" w:rsidR="00075E2D" w:rsidRPr="00E723F1" w:rsidRDefault="00010B54" w:rsidP="000E6676">
      <w:pPr>
        <w:pStyle w:val="Heading2"/>
        <w:rPr>
          <w:rFonts w:ascii="Verdana" w:hAnsi="Verdana"/>
        </w:rPr>
      </w:pPr>
      <w:sdt>
        <w:sdtPr>
          <w:rPr>
            <w:rFonts w:ascii="Verdana" w:hAnsi="Verdana"/>
          </w:rPr>
          <w:id w:val="9459752"/>
          <w:placeholder>
            <w:docPart w:val="C71491C04C38E94BAFCEEA80BAAD3A7D"/>
          </w:placeholder>
        </w:sdtPr>
        <w:sdtContent>
          <w:r w:rsidRPr="00E723F1">
            <w:rPr>
              <w:rFonts w:ascii="Verdana" w:hAnsi="Verdana"/>
            </w:rPr>
            <w:t>Yale University – New Haven, CT</w:t>
          </w:r>
        </w:sdtContent>
      </w:sdt>
      <w:r w:rsidR="00086D53" w:rsidRPr="00E723F1">
        <w:rPr>
          <w:rFonts w:ascii="Verdana" w:hAnsi="Verdana"/>
        </w:rPr>
        <w:tab/>
      </w:r>
    </w:p>
    <w:p w14:paraId="3F4DBE63" w14:textId="77777777" w:rsidR="00010B54" w:rsidRPr="00E723F1" w:rsidRDefault="00010B54" w:rsidP="00010B54">
      <w:pPr>
        <w:pStyle w:val="Heading1"/>
        <w:rPr>
          <w:rFonts w:ascii="Verdana" w:hAnsi="Verdana"/>
        </w:rPr>
      </w:pPr>
      <w:r w:rsidRPr="00E723F1">
        <w:rPr>
          <w:rFonts w:ascii="Verdana" w:hAnsi="Verdana"/>
        </w:rPr>
        <w:t>Other Experience</w:t>
      </w:r>
      <w:r w:rsidRPr="00E723F1">
        <w:rPr>
          <w:rFonts w:ascii="Verdana" w:hAnsi="Verdana"/>
        </w:rPr>
        <w:softHyphen/>
      </w:r>
      <w:r w:rsidRPr="00E723F1">
        <w:rPr>
          <w:rFonts w:ascii="Verdana" w:hAnsi="Verdana"/>
        </w:rPr>
        <w:softHyphen/>
      </w:r>
      <w:r w:rsidRPr="00E723F1">
        <w:rPr>
          <w:rFonts w:ascii="Verdana" w:hAnsi="Verdana"/>
        </w:rPr>
        <w:softHyphen/>
      </w:r>
    </w:p>
    <w:p w14:paraId="248DA4CC" w14:textId="77777777" w:rsidR="000E6676" w:rsidRPr="00E723F1" w:rsidRDefault="00010B54" w:rsidP="00010B54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Captain of FIRST Robotics Team 11, 4 years</w:t>
      </w:r>
    </w:p>
    <w:p w14:paraId="68F7EEDD" w14:textId="77777777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Responsible for overseeing the designing, building, and programming of each year's robot.</w:t>
      </w:r>
    </w:p>
    <w:p w14:paraId="0A937C70" w14:textId="77777777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Experienced with Solidworks 3D CAD software.</w:t>
      </w:r>
    </w:p>
    <w:p w14:paraId="57199A98" w14:textId="573BFB96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L</w:t>
      </w:r>
      <w:r w:rsidR="00B718F7">
        <w:rPr>
          <w:rFonts w:ascii="Verdana" w:hAnsi="Verdana"/>
          <w:sz w:val="18"/>
          <w:szCs w:val="18"/>
        </w:rPr>
        <w:t>e</w:t>
      </w:r>
      <w:r w:rsidR="00546568">
        <w:rPr>
          <w:rFonts w:ascii="Verdana" w:hAnsi="Verdana"/>
          <w:sz w:val="18"/>
          <w:szCs w:val="18"/>
        </w:rPr>
        <w:t>d team to win numerous awards and</w:t>
      </w:r>
      <w:r w:rsidRPr="000E6676">
        <w:rPr>
          <w:rFonts w:ascii="Verdana" w:hAnsi="Verdana"/>
          <w:sz w:val="18"/>
          <w:szCs w:val="18"/>
        </w:rPr>
        <w:t xml:space="preserve"> regional competitions.</w:t>
      </w:r>
    </w:p>
    <w:p w14:paraId="0C4CA51E" w14:textId="332F8FD8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Qualified</w:t>
      </w:r>
      <w:r w:rsidR="00B718F7">
        <w:rPr>
          <w:rFonts w:ascii="Verdana" w:hAnsi="Verdana"/>
          <w:sz w:val="18"/>
          <w:szCs w:val="18"/>
        </w:rPr>
        <w:t xml:space="preserve"> for</w:t>
      </w:r>
      <w:r w:rsidRPr="000E6676">
        <w:rPr>
          <w:rFonts w:ascii="Verdana" w:hAnsi="Verdana"/>
          <w:sz w:val="18"/>
          <w:szCs w:val="18"/>
        </w:rPr>
        <w:t xml:space="preserve"> and competed in the national championships each year.</w:t>
      </w:r>
    </w:p>
    <w:p w14:paraId="736738F3" w14:textId="77777777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Acted as PR head, maintaining strong connections with existing sponsors while acquiring new ones.</w:t>
      </w:r>
    </w:p>
    <w:p w14:paraId="5A00C64D" w14:textId="77777777" w:rsidR="00010B54" w:rsidRPr="00E723F1" w:rsidRDefault="00010B54" w:rsidP="00010B54">
      <w:pPr>
        <w:pStyle w:val="ListBullet"/>
        <w:rPr>
          <w:rFonts w:ascii="Verdana" w:hAnsi="Verdana"/>
        </w:rPr>
      </w:pPr>
      <w:r w:rsidRPr="000E6676">
        <w:rPr>
          <w:rFonts w:ascii="Verdana" w:hAnsi="Verdana"/>
          <w:sz w:val="18"/>
          <w:szCs w:val="18"/>
        </w:rPr>
        <w:t>Drove the robot in competition, gained experience working alongside others under pressure</w:t>
      </w:r>
    </w:p>
    <w:p w14:paraId="6AC453E8" w14:textId="77777777" w:rsidR="00010B54" w:rsidRPr="00E723F1" w:rsidRDefault="00010B54" w:rsidP="00010B54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President/Founder of high school Computer Science Club, 2 years</w:t>
      </w:r>
    </w:p>
    <w:p w14:paraId="08D3E69E" w14:textId="77777777" w:rsidR="00E723F1" w:rsidRPr="00E723F1" w:rsidRDefault="00E723F1" w:rsidP="00E723F1">
      <w:pPr>
        <w:pStyle w:val="ListBullet"/>
        <w:rPr>
          <w:rFonts w:ascii="Verdana" w:hAnsi="Verdana"/>
        </w:rPr>
      </w:pPr>
      <w:r w:rsidRPr="000E6676">
        <w:rPr>
          <w:rFonts w:ascii="Verdana" w:hAnsi="Verdana" w:cs="Verdana"/>
          <w:sz w:val="18"/>
          <w:szCs w:val="18"/>
        </w:rPr>
        <w:t>Taught members software/hardware skills</w:t>
      </w:r>
      <w:r w:rsidRPr="00E723F1">
        <w:rPr>
          <w:rFonts w:ascii="Verdana" w:hAnsi="Verdana"/>
        </w:rPr>
        <w:t>.</w:t>
      </w:r>
    </w:p>
    <w:p w14:paraId="4442EE20" w14:textId="77777777" w:rsidR="00010B54" w:rsidRPr="00E723F1" w:rsidRDefault="00010B54" w:rsidP="00010B54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Community Service</w:t>
      </w:r>
    </w:p>
    <w:p w14:paraId="56B61A57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Crew Leader - Appalachia Service Project: 10 days each summer, travel to areas in the Appalachian Mountains to renovate houses of underprivileged families</w:t>
      </w:r>
      <w:r w:rsidRPr="000E6676">
        <w:rPr>
          <w:rFonts w:ascii="Verdana" w:hAnsi="Verdana"/>
          <w:sz w:val="18"/>
          <w:szCs w:val="18"/>
        </w:rPr>
        <w:t>.</w:t>
      </w:r>
    </w:p>
    <w:p w14:paraId="231D57D8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Volunteer for Special Olympics - past 7 years: fundraise for the NJ event, typically run the food ten</w:t>
      </w:r>
      <w:r w:rsidRPr="000E6676">
        <w:rPr>
          <w:rFonts w:ascii="Verdana" w:hAnsi="Verdana" w:cs="Verdana"/>
          <w:sz w:val="18"/>
          <w:szCs w:val="18"/>
        </w:rPr>
        <w:t>t</w:t>
      </w:r>
    </w:p>
    <w:p w14:paraId="37BFC3F3" w14:textId="77777777" w:rsidR="00010B54" w:rsidRPr="00E723F1" w:rsidRDefault="00010B54" w:rsidP="00010B54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Hobbies/Interests</w:t>
      </w:r>
    </w:p>
    <w:p w14:paraId="52CD09E2" w14:textId="77777777" w:rsidR="000E6676" w:rsidRDefault="000E6676" w:rsidP="00E723F1">
      <w:pPr>
        <w:pStyle w:val="ListBullet"/>
        <w:rPr>
          <w:rFonts w:ascii="Verdana" w:hAnsi="Verdana"/>
          <w:sz w:val="18"/>
          <w:szCs w:val="18"/>
        </w:rPr>
        <w:sectPr w:rsidR="000E6676" w:rsidSect="00010B54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F00FD51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lastRenderedPageBreak/>
        <w:t>Guitarist in various rock bands</w:t>
      </w:r>
    </w:p>
    <w:p w14:paraId="0402DA94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Singer in Baker's Dozen A Cappella group</w:t>
      </w:r>
    </w:p>
    <w:p w14:paraId="7C88248C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lastRenderedPageBreak/>
        <w:t>Snowboarder</w:t>
      </w:r>
    </w:p>
    <w:p w14:paraId="7ABDF9A9" w14:textId="19C81627" w:rsidR="00160DE2" w:rsidRPr="00160DE2" w:rsidRDefault="000E6676" w:rsidP="00160DE2">
      <w:pPr>
        <w:pStyle w:val="ListBullet"/>
        <w:rPr>
          <w:rFonts w:ascii="Verdana" w:hAnsi="Verdana"/>
          <w:sz w:val="18"/>
          <w:szCs w:val="18"/>
        </w:rPr>
        <w:sectPr w:rsidR="00160DE2" w:rsidRPr="00160DE2" w:rsidSect="000E6676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rFonts w:ascii="Verdana" w:hAnsi="Verdana"/>
          <w:sz w:val="18"/>
          <w:szCs w:val="18"/>
        </w:rPr>
        <w:t>IM Sport</w:t>
      </w:r>
      <w:r w:rsidR="00160DE2">
        <w:rPr>
          <w:rFonts w:ascii="Verdana" w:hAnsi="Verdana"/>
          <w:sz w:val="18"/>
          <w:szCs w:val="18"/>
        </w:rPr>
        <w:t>s</w:t>
      </w:r>
      <w:bookmarkStart w:id="0" w:name="_GoBack"/>
      <w:bookmarkEnd w:id="0"/>
    </w:p>
    <w:p w14:paraId="25ABFB60" w14:textId="77777777" w:rsidR="00075E2D" w:rsidRPr="00E723F1" w:rsidRDefault="00075E2D" w:rsidP="0068554F">
      <w:pPr>
        <w:rPr>
          <w:rFonts w:ascii="Verdana" w:hAnsi="Verdana"/>
        </w:rPr>
      </w:pPr>
    </w:p>
    <w:sectPr w:rsidR="00075E2D" w:rsidRPr="00E723F1" w:rsidSect="00010B54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52FA3" w14:textId="77777777" w:rsidR="00010B54" w:rsidRDefault="00010B54">
      <w:pPr>
        <w:spacing w:line="240" w:lineRule="auto"/>
      </w:pPr>
      <w:r>
        <w:separator/>
      </w:r>
    </w:p>
  </w:endnote>
  <w:endnote w:type="continuationSeparator" w:id="0">
    <w:p w14:paraId="7E8BB8B0" w14:textId="77777777" w:rsidR="00010B54" w:rsidRDefault="00010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295E1" w14:textId="77777777" w:rsidR="00010B54" w:rsidRDefault="00010B54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631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74A85" w14:textId="77777777" w:rsidR="00010B54" w:rsidRDefault="00010B54">
      <w:pPr>
        <w:spacing w:line="240" w:lineRule="auto"/>
      </w:pPr>
      <w:r>
        <w:separator/>
      </w:r>
    </w:p>
  </w:footnote>
  <w:footnote w:type="continuationSeparator" w:id="0">
    <w:p w14:paraId="3F2DFCFE" w14:textId="77777777" w:rsidR="00010B54" w:rsidRDefault="00010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010B54" w14:paraId="47509211" w14:textId="77777777">
      <w:tc>
        <w:tcPr>
          <w:tcW w:w="8298" w:type="dxa"/>
          <w:vAlign w:val="center"/>
        </w:tcPr>
        <w:p w14:paraId="1C454227" w14:textId="77777777" w:rsidR="00010B54" w:rsidRDefault="00010B54">
          <w:pPr>
            <w:pStyle w:val="Title"/>
          </w:pPr>
        </w:p>
      </w:tc>
      <w:tc>
        <w:tcPr>
          <w:tcW w:w="2718" w:type="dxa"/>
          <w:vAlign w:val="center"/>
        </w:tcPr>
        <w:p w14:paraId="28079E4C" w14:textId="77777777" w:rsidR="00010B54" w:rsidRDefault="00010B54">
          <w:pPr>
            <w:pStyle w:val="Boxes"/>
          </w:pPr>
          <w:r>
            <w:rPr>
              <w:noProof/>
            </w:rPr>
            <w:drawing>
              <wp:inline distT="0" distB="0" distL="0" distR="0" wp14:anchorId="2794002A" wp14:editId="73D71DFA">
                <wp:extent cx="138569" cy="137160"/>
                <wp:effectExtent l="19050" t="19050" r="13831" b="15240"/>
                <wp:docPr id="11" name="Picture 1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EA5EE0B" wp14:editId="5EA9D6F7">
                <wp:extent cx="138569" cy="137160"/>
                <wp:effectExtent l="19050" t="19050" r="13831" b="15240"/>
                <wp:docPr id="1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4A899B3" wp14:editId="431D24F2">
                <wp:extent cx="138569" cy="137160"/>
                <wp:effectExtent l="19050" t="19050" r="13831" b="15240"/>
                <wp:docPr id="1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01F253D" wp14:editId="55E48062">
                <wp:extent cx="138569" cy="137160"/>
                <wp:effectExtent l="19050" t="19050" r="13831" b="15240"/>
                <wp:docPr id="1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A1E06AB" wp14:editId="2CF2AA82">
                <wp:extent cx="138569" cy="137160"/>
                <wp:effectExtent l="19050" t="19050" r="13831" b="15240"/>
                <wp:docPr id="1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006273" w14:textId="77777777" w:rsidR="00010B54" w:rsidRDefault="00010B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010B54" w14:paraId="3AEA340D" w14:textId="77777777">
      <w:tc>
        <w:tcPr>
          <w:tcW w:w="8298" w:type="dxa"/>
          <w:vAlign w:val="center"/>
        </w:tcPr>
        <w:p w14:paraId="37CF8211" w14:textId="086C1D30" w:rsidR="00010B54" w:rsidRDefault="00010B54">
          <w:pPr>
            <w:pStyle w:val="Title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NAME ">
            <w:r w:rsidR="00B718F7">
              <w:rPr>
                <w:noProof/>
              </w:rPr>
              <w:instrText>Connor McLaughlin</w:instrText>
            </w:r>
          </w:fldSimple>
          <w:r>
            <w:instrText xml:space="preserve">="" "[Your Name]" </w:instrText>
          </w:r>
          <w:fldSimple w:instr=" USERNAME ">
            <w:r w:rsidR="00B718F7">
              <w:rPr>
                <w:noProof/>
              </w:rPr>
              <w:instrText>Connor McLaughlin</w:instrText>
            </w:r>
          </w:fldSimple>
          <w:r>
            <w:fldChar w:fldCharType="separate"/>
          </w:r>
          <w:r w:rsidR="00B718F7">
            <w:rPr>
              <w:noProof/>
            </w:rPr>
            <w:instrText>Connor McLaughlin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160DE2">
            <w:t xml:space="preserve">Connor </w:t>
          </w:r>
          <w:r w:rsidR="00160DE2">
            <w:rPr>
              <w:noProof/>
            </w:rPr>
            <w:t>McLaughlin</w:t>
          </w:r>
          <w:r>
            <w:fldChar w:fldCharType="end"/>
          </w:r>
        </w:p>
      </w:tc>
      <w:tc>
        <w:tcPr>
          <w:tcW w:w="2718" w:type="dxa"/>
          <w:vAlign w:val="center"/>
        </w:tcPr>
        <w:p w14:paraId="2EBD9AD9" w14:textId="77777777" w:rsidR="00010B54" w:rsidRDefault="00010B54">
          <w:pPr>
            <w:pStyle w:val="Boxes"/>
          </w:pPr>
          <w:r>
            <w:rPr>
              <w:noProof/>
            </w:rPr>
            <w:drawing>
              <wp:inline distT="0" distB="0" distL="0" distR="0" wp14:anchorId="748415A4" wp14:editId="0A3F1B4F">
                <wp:extent cx="138569" cy="137160"/>
                <wp:effectExtent l="19050" t="19050" r="13831" b="15240"/>
                <wp:docPr id="1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2075A60" wp14:editId="5F22E2F3">
                <wp:extent cx="138569" cy="137160"/>
                <wp:effectExtent l="19050" t="19050" r="13831" b="15240"/>
                <wp:docPr id="1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8696875" wp14:editId="5ED924B9">
                <wp:extent cx="138569" cy="137160"/>
                <wp:effectExtent l="19050" t="19050" r="13831" b="15240"/>
                <wp:docPr id="1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B62AD57" wp14:editId="23A0BE2B">
                <wp:extent cx="138569" cy="137160"/>
                <wp:effectExtent l="19050" t="19050" r="13831" b="15240"/>
                <wp:docPr id="1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8AC501C" wp14:editId="358A2FDE">
                <wp:extent cx="138569" cy="137160"/>
                <wp:effectExtent l="19050" t="19050" r="13831" b="15240"/>
                <wp:docPr id="2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DB998F" w14:textId="77777777" w:rsidR="00010B54" w:rsidRDefault="00010B54">
    <w:pPr>
      <w:pStyle w:val="ContactDetails"/>
    </w:pPr>
    <w:r>
      <w:t xml:space="preserve">14 Whispering Woods Drive </w:t>
    </w:r>
    <w:r>
      <w:sym w:font="Wingdings 2" w:char="F097"/>
    </w:r>
    <w:r>
      <w:t xml:space="preserve"> Flanders, NJ 07836 </w:t>
    </w:r>
    <w:r>
      <w:sym w:font="Wingdings 2" w:char="F097"/>
    </w:r>
    <w:r>
      <w:t xml:space="preserve"> Phone: 862-324-3856 </w:t>
    </w:r>
    <w:r>
      <w:sym w:font="Wingdings 2" w:char="F097"/>
    </w:r>
    <w:r>
      <w:t xml:space="preserve"> E-Mail: connor.mclaughlin@yale.edu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7840C68"/>
    <w:multiLevelType w:val="hybridMultilevel"/>
    <w:tmpl w:val="5EC2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84A39"/>
    <w:multiLevelType w:val="hybridMultilevel"/>
    <w:tmpl w:val="47A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12A9F"/>
    <w:multiLevelType w:val="hybridMultilevel"/>
    <w:tmpl w:val="87C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9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10B54"/>
    <w:rsid w:val="00010B54"/>
    <w:rsid w:val="00075E2D"/>
    <w:rsid w:val="00086D53"/>
    <w:rsid w:val="000E6676"/>
    <w:rsid w:val="00160DE2"/>
    <w:rsid w:val="001E094F"/>
    <w:rsid w:val="003D270A"/>
    <w:rsid w:val="004E3669"/>
    <w:rsid w:val="00531DB4"/>
    <w:rsid w:val="00546568"/>
    <w:rsid w:val="0066319C"/>
    <w:rsid w:val="0068554F"/>
    <w:rsid w:val="00890FEA"/>
    <w:rsid w:val="008A1340"/>
    <w:rsid w:val="00974B9C"/>
    <w:rsid w:val="00B718F7"/>
    <w:rsid w:val="00BE2BC8"/>
    <w:rsid w:val="00C87FD5"/>
    <w:rsid w:val="00D548A5"/>
    <w:rsid w:val="00E723F1"/>
    <w:rsid w:val="00F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5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B130D3AA945C449BB06A4DF58C1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67A16-732B-4541-A782-BA8629507167}"/>
      </w:docPartPr>
      <w:docPartBody>
        <w:p w:rsidR="00F63758" w:rsidRDefault="00F63758">
          <w:pPr>
            <w:pStyle w:val="44B130D3AA945C449BB06A4DF58C185A"/>
          </w:pPr>
          <w:r>
            <w:t>Lorem ipsum dolor</w:t>
          </w:r>
        </w:p>
      </w:docPartBody>
    </w:docPart>
    <w:docPart>
      <w:docPartPr>
        <w:name w:val="53B5D51207F32647BCE49BECA0CD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C54-6F6A-954C-B099-1B929B55D93E}"/>
      </w:docPartPr>
      <w:docPartBody>
        <w:p w:rsidR="00F63758" w:rsidRDefault="00F63758">
          <w:pPr>
            <w:pStyle w:val="53B5D51207F32647BCE49BECA0CD23E4"/>
          </w:pPr>
          <w:r>
            <w:t>Lorem ipsum dolor</w:t>
          </w:r>
        </w:p>
      </w:docPartBody>
    </w:docPart>
    <w:docPart>
      <w:docPartPr>
        <w:name w:val="80A9B0AE5C79424BB5F5696659428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CCA3B-0A5E-1E47-B2C2-4D5F8035C9A9}"/>
      </w:docPartPr>
      <w:docPartBody>
        <w:p w:rsidR="00F63758" w:rsidRDefault="00F63758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63758" w:rsidRDefault="00F63758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63758" w:rsidRDefault="00F63758">
          <w:pPr>
            <w:pStyle w:val="80A9B0AE5C79424BB5F569665942843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DF4F31469DD5F47B5555F0B935D4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2DDA3-0227-F748-82AE-C9F75021B825}"/>
      </w:docPartPr>
      <w:docPartBody>
        <w:p w:rsidR="00F63758" w:rsidRDefault="00F63758">
          <w:pPr>
            <w:pStyle w:val="0DF4F31469DD5F47B5555F0B935D4AA5"/>
          </w:pPr>
          <w:r>
            <w:t>Aliquam dapibus.</w:t>
          </w:r>
        </w:p>
      </w:docPartBody>
    </w:docPart>
    <w:docPart>
      <w:docPartPr>
        <w:name w:val="C71491C04C38E94BAFCEEA80BAAD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24753-A12C-1D4F-8CC6-D8FF9C843BFC}"/>
      </w:docPartPr>
      <w:docPartBody>
        <w:p w:rsidR="00F63758" w:rsidRDefault="00F63758">
          <w:pPr>
            <w:pStyle w:val="C71491C04C38E94BAFCEEA80BAAD3A7D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58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8C711C4AB6EBF440A1E6B0CC1A8A554F">
    <w:name w:val="8C711C4AB6EBF440A1E6B0CC1A8A554F"/>
  </w:style>
  <w:style w:type="paragraph" w:customStyle="1" w:styleId="44B130D3AA945C449BB06A4DF58C185A">
    <w:name w:val="44B130D3AA945C449BB06A4DF58C185A"/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34032774A320824E8120FD541B23AB14">
    <w:name w:val="34032774A320824E8120FD541B23AB14"/>
  </w:style>
  <w:style w:type="paragraph" w:customStyle="1" w:styleId="53B5D51207F32647BCE49BECA0CD23E4">
    <w:name w:val="53B5D51207F32647BCE49BECA0CD23E4"/>
  </w:style>
  <w:style w:type="paragraph" w:customStyle="1" w:styleId="80A9B0AE5C79424BB5F5696659428431">
    <w:name w:val="80A9B0AE5C79424BB5F5696659428431"/>
  </w:style>
  <w:style w:type="paragraph" w:customStyle="1" w:styleId="0DF4F31469DD5F47B5555F0B935D4AA5">
    <w:name w:val="0DF4F31469DD5F47B5555F0B935D4AA5"/>
  </w:style>
  <w:style w:type="paragraph" w:customStyle="1" w:styleId="DA2425FCB00BBA4F8CE4C9452CCCCF97">
    <w:name w:val="DA2425FCB00BBA4F8CE4C9452CCCCF97"/>
  </w:style>
  <w:style w:type="paragraph" w:customStyle="1" w:styleId="C71491C04C38E94BAFCEEA80BAAD3A7D">
    <w:name w:val="C71491C04C38E94BAFCEEA80BAAD3A7D"/>
  </w:style>
  <w:style w:type="paragraph" w:customStyle="1" w:styleId="03DCBE08C541644C8C7A44E6D85E842B">
    <w:name w:val="03DCBE08C541644C8C7A44E6D85E842B"/>
  </w:style>
  <w:style w:type="paragraph" w:customStyle="1" w:styleId="4248A875BF6856438CE2735BAB60F1AD">
    <w:name w:val="4248A875BF6856438CE2735BAB60F1AD"/>
  </w:style>
  <w:style w:type="paragraph" w:customStyle="1" w:styleId="480F8F7565CD5E459595FDD327AB8C12">
    <w:name w:val="480F8F7565CD5E459595FDD327AB8C12"/>
    <w:rsid w:val="00F63758"/>
  </w:style>
  <w:style w:type="paragraph" w:customStyle="1" w:styleId="A8AB71696F35094AAB3F7B34A59C2E9A">
    <w:name w:val="A8AB71696F35094AAB3F7B34A59C2E9A"/>
    <w:rsid w:val="00F63758"/>
  </w:style>
  <w:style w:type="paragraph" w:customStyle="1" w:styleId="0AEA39036FB67E41AA350D6A452CDDC4">
    <w:name w:val="0AEA39036FB67E41AA350D6A452CDDC4"/>
    <w:rsid w:val="00F63758"/>
  </w:style>
  <w:style w:type="paragraph" w:customStyle="1" w:styleId="8AF871AE9AE21942B31D1B5517E5B949">
    <w:name w:val="8AF871AE9AE21942B31D1B5517E5B949"/>
    <w:rsid w:val="00F63758"/>
  </w:style>
  <w:style w:type="paragraph" w:customStyle="1" w:styleId="E437EB1A22B53A4D913B702FCEF359BF">
    <w:name w:val="E437EB1A22B53A4D913B702FCEF359BF"/>
    <w:rsid w:val="00F637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8C711C4AB6EBF440A1E6B0CC1A8A554F">
    <w:name w:val="8C711C4AB6EBF440A1E6B0CC1A8A554F"/>
  </w:style>
  <w:style w:type="paragraph" w:customStyle="1" w:styleId="44B130D3AA945C449BB06A4DF58C185A">
    <w:name w:val="44B130D3AA945C449BB06A4DF58C185A"/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34032774A320824E8120FD541B23AB14">
    <w:name w:val="34032774A320824E8120FD541B23AB14"/>
  </w:style>
  <w:style w:type="paragraph" w:customStyle="1" w:styleId="53B5D51207F32647BCE49BECA0CD23E4">
    <w:name w:val="53B5D51207F32647BCE49BECA0CD23E4"/>
  </w:style>
  <w:style w:type="paragraph" w:customStyle="1" w:styleId="80A9B0AE5C79424BB5F5696659428431">
    <w:name w:val="80A9B0AE5C79424BB5F5696659428431"/>
  </w:style>
  <w:style w:type="paragraph" w:customStyle="1" w:styleId="0DF4F31469DD5F47B5555F0B935D4AA5">
    <w:name w:val="0DF4F31469DD5F47B5555F0B935D4AA5"/>
  </w:style>
  <w:style w:type="paragraph" w:customStyle="1" w:styleId="DA2425FCB00BBA4F8CE4C9452CCCCF97">
    <w:name w:val="DA2425FCB00BBA4F8CE4C9452CCCCF97"/>
  </w:style>
  <w:style w:type="paragraph" w:customStyle="1" w:styleId="C71491C04C38E94BAFCEEA80BAAD3A7D">
    <w:name w:val="C71491C04C38E94BAFCEEA80BAAD3A7D"/>
  </w:style>
  <w:style w:type="paragraph" w:customStyle="1" w:styleId="03DCBE08C541644C8C7A44E6D85E842B">
    <w:name w:val="03DCBE08C541644C8C7A44E6D85E842B"/>
  </w:style>
  <w:style w:type="paragraph" w:customStyle="1" w:styleId="4248A875BF6856438CE2735BAB60F1AD">
    <w:name w:val="4248A875BF6856438CE2735BAB60F1AD"/>
  </w:style>
  <w:style w:type="paragraph" w:customStyle="1" w:styleId="480F8F7565CD5E459595FDD327AB8C12">
    <w:name w:val="480F8F7565CD5E459595FDD327AB8C12"/>
    <w:rsid w:val="00F63758"/>
  </w:style>
  <w:style w:type="paragraph" w:customStyle="1" w:styleId="A8AB71696F35094AAB3F7B34A59C2E9A">
    <w:name w:val="A8AB71696F35094AAB3F7B34A59C2E9A"/>
    <w:rsid w:val="00F63758"/>
  </w:style>
  <w:style w:type="paragraph" w:customStyle="1" w:styleId="0AEA39036FB67E41AA350D6A452CDDC4">
    <w:name w:val="0AEA39036FB67E41AA350D6A452CDDC4"/>
    <w:rsid w:val="00F63758"/>
  </w:style>
  <w:style w:type="paragraph" w:customStyle="1" w:styleId="8AF871AE9AE21942B31D1B5517E5B949">
    <w:name w:val="8AF871AE9AE21942B31D1B5517E5B949"/>
    <w:rsid w:val="00F63758"/>
  </w:style>
  <w:style w:type="paragraph" w:customStyle="1" w:styleId="E437EB1A22B53A4D913B702FCEF359BF">
    <w:name w:val="E437EB1A22B53A4D913B702FCEF359BF"/>
    <w:rsid w:val="00F63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8D03E-AE04-FA46-BC7D-97A0E269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3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1854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McLaughlin</dc:creator>
  <cp:keywords/>
  <dc:description/>
  <cp:lastModifiedBy>Connor McLaughlin</cp:lastModifiedBy>
  <cp:revision>6</cp:revision>
  <cp:lastPrinted>2014-11-10T00:46:00Z</cp:lastPrinted>
  <dcterms:created xsi:type="dcterms:W3CDTF">2014-11-10T00:41:00Z</dcterms:created>
  <dcterms:modified xsi:type="dcterms:W3CDTF">2014-11-10T00:58:00Z</dcterms:modified>
  <cp:category/>
</cp:coreProperties>
</file>